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9EF2E" w14:textId="77777777" w:rsidR="00404AD6" w:rsidRDefault="00404AD6"/>
    <w:p w14:paraId="10B97A40" w14:textId="77777777" w:rsidR="00404AD6" w:rsidRDefault="00404AD6"/>
    <w:p w14:paraId="3693A81E" w14:textId="2364455A" w:rsidR="00404AD6" w:rsidRPr="00A3758A" w:rsidRDefault="00BD4BA6" w:rsidP="00C617E7">
      <w:pPr>
        <w:jc w:val="center"/>
        <w:rPr>
          <w:rFonts w:ascii="黑体" w:eastAsia="黑体"/>
          <w:sz w:val="44"/>
          <w:szCs w:val="44"/>
        </w:rPr>
      </w:pPr>
      <w:r w:rsidRPr="00A3758A">
        <w:rPr>
          <w:rFonts w:ascii="黑体" w:eastAsia="黑体" w:hint="eastAsia"/>
          <w:sz w:val="44"/>
          <w:szCs w:val="44"/>
        </w:rPr>
        <w:t>郑州大学信息工程学院</w:t>
      </w:r>
    </w:p>
    <w:p w14:paraId="59A54995" w14:textId="77777777" w:rsidR="00404AD6" w:rsidRDefault="00404AD6">
      <w:pPr>
        <w:spacing w:line="480" w:lineRule="exact"/>
        <w:rPr>
          <w:rFonts w:ascii="黑体" w:eastAsia="黑体" w:hAnsi="黑体" w:cs="黑体"/>
          <w:sz w:val="44"/>
          <w:szCs w:val="44"/>
        </w:rPr>
      </w:pPr>
    </w:p>
    <w:p w14:paraId="3504CC4B" w14:textId="77777777" w:rsidR="00404AD6" w:rsidRDefault="00404AD6" w:rsidP="00475FF9">
      <w:pPr>
        <w:spacing w:line="480" w:lineRule="exact"/>
        <w:rPr>
          <w:rFonts w:ascii="黑体" w:eastAsia="黑体" w:hAnsi="黑体" w:cs="黑体"/>
          <w:sz w:val="44"/>
          <w:szCs w:val="44"/>
        </w:rPr>
      </w:pPr>
    </w:p>
    <w:p w14:paraId="141E3A0E" w14:textId="77777777" w:rsidR="00475FF9" w:rsidRDefault="00475FF9" w:rsidP="00C617E7">
      <w:pPr>
        <w:spacing w:line="480" w:lineRule="exact"/>
        <w:jc w:val="center"/>
        <w:rPr>
          <w:rFonts w:ascii="黑体" w:eastAsia="黑体" w:hAnsi="黑体" w:cs="黑体"/>
          <w:sz w:val="44"/>
          <w:szCs w:val="44"/>
        </w:rPr>
      </w:pPr>
      <w:r>
        <w:rPr>
          <w:rFonts w:ascii="黑体" w:eastAsia="黑体" w:hAnsi="黑体" w:cs="黑体" w:hint="eastAsia"/>
          <w:sz w:val="44"/>
          <w:szCs w:val="44"/>
        </w:rPr>
        <w:t>个人健康记录系统</w:t>
      </w:r>
    </w:p>
    <w:p w14:paraId="66A5F8A2" w14:textId="77777777" w:rsidR="00404AD6" w:rsidRDefault="00404AD6" w:rsidP="00475FF9">
      <w:pPr>
        <w:spacing w:line="480" w:lineRule="exact"/>
        <w:rPr>
          <w:rFonts w:ascii="黑体" w:eastAsia="黑体" w:hAnsi="黑体" w:cs="黑体"/>
          <w:sz w:val="44"/>
          <w:szCs w:val="44"/>
        </w:rPr>
      </w:pPr>
    </w:p>
    <w:p w14:paraId="08405EFC" w14:textId="77777777" w:rsidR="00404AD6" w:rsidRDefault="00BD4BA6" w:rsidP="00C617E7">
      <w:pPr>
        <w:spacing w:line="480" w:lineRule="exact"/>
        <w:jc w:val="center"/>
        <w:rPr>
          <w:rFonts w:ascii="黑体" w:eastAsia="黑体" w:hAnsi="黑体" w:cs="黑体"/>
          <w:sz w:val="44"/>
          <w:szCs w:val="44"/>
        </w:rPr>
      </w:pPr>
      <w:r>
        <w:rPr>
          <w:rFonts w:ascii="黑体" w:eastAsia="黑体" w:hAnsi="黑体" w:cs="黑体" w:hint="eastAsia"/>
          <w:sz w:val="44"/>
          <w:szCs w:val="44"/>
        </w:rPr>
        <w:t>研制报告</w:t>
      </w:r>
    </w:p>
    <w:p w14:paraId="28888DE4" w14:textId="77777777" w:rsidR="00404AD6" w:rsidRDefault="00404AD6" w:rsidP="00475FF9">
      <w:pPr>
        <w:tabs>
          <w:tab w:val="left" w:pos="3096"/>
        </w:tabs>
        <w:spacing w:line="480" w:lineRule="exact"/>
        <w:rPr>
          <w:rFonts w:ascii="黑体" w:eastAsia="黑体" w:hAnsi="黑体" w:cs="黑体"/>
          <w:sz w:val="44"/>
          <w:szCs w:val="44"/>
        </w:rPr>
      </w:pPr>
    </w:p>
    <w:p w14:paraId="19B81AFA" w14:textId="77777777" w:rsidR="00475FF9" w:rsidRDefault="00475FF9" w:rsidP="00475FF9">
      <w:pPr>
        <w:tabs>
          <w:tab w:val="left" w:pos="3096"/>
        </w:tabs>
        <w:spacing w:line="480" w:lineRule="exact"/>
      </w:pPr>
    </w:p>
    <w:p w14:paraId="46EFB6AC" w14:textId="77777777" w:rsidR="00404AD6" w:rsidRDefault="00404AD6"/>
    <w:p w14:paraId="753FB3C1" w14:textId="77777777" w:rsidR="00404AD6" w:rsidRDefault="00404AD6" w:rsidP="00D13B9E">
      <w:pPr>
        <w:spacing w:beforeLines="100" w:before="312" w:line="480" w:lineRule="exact"/>
        <w:rPr>
          <w:rFonts w:ascii="黑体" w:eastAsia="黑体"/>
          <w:sz w:val="32"/>
          <w:szCs w:val="32"/>
          <w:u w:val="single"/>
        </w:rPr>
      </w:pPr>
    </w:p>
    <w:p w14:paraId="27DFFA10" w14:textId="77777777" w:rsidR="00404AD6" w:rsidRDefault="00404AD6">
      <w:pPr>
        <w:spacing w:line="480" w:lineRule="exact"/>
        <w:rPr>
          <w:rFonts w:ascii="黑体" w:eastAsia="黑体"/>
          <w:sz w:val="44"/>
          <w:szCs w:val="44"/>
        </w:rPr>
      </w:pPr>
    </w:p>
    <w:p w14:paraId="5688F088" w14:textId="77777777" w:rsidR="00404AD6" w:rsidRDefault="00404AD6" w:rsidP="00475FF9">
      <w:pPr>
        <w:spacing w:line="480" w:lineRule="exact"/>
        <w:rPr>
          <w:sz w:val="30"/>
          <w:szCs w:val="30"/>
        </w:rPr>
      </w:pPr>
    </w:p>
    <w:p w14:paraId="5E807E80" w14:textId="77777777" w:rsidR="00404AD6" w:rsidRDefault="00404AD6" w:rsidP="00475FF9">
      <w:pPr>
        <w:spacing w:line="480" w:lineRule="exact"/>
        <w:rPr>
          <w:sz w:val="30"/>
          <w:szCs w:val="30"/>
        </w:rPr>
      </w:pPr>
    </w:p>
    <w:p w14:paraId="0281E053" w14:textId="77777777" w:rsidR="00404AD6" w:rsidRDefault="00404AD6" w:rsidP="00475FF9">
      <w:pPr>
        <w:spacing w:line="480" w:lineRule="exact"/>
        <w:rPr>
          <w:sz w:val="30"/>
          <w:szCs w:val="30"/>
        </w:rPr>
      </w:pPr>
    </w:p>
    <w:p w14:paraId="4B87923D" w14:textId="77777777" w:rsidR="00D13B9E" w:rsidRDefault="00D13B9E" w:rsidP="00475FF9">
      <w:pPr>
        <w:spacing w:line="480" w:lineRule="exact"/>
        <w:rPr>
          <w:sz w:val="30"/>
          <w:szCs w:val="30"/>
        </w:rPr>
      </w:pPr>
    </w:p>
    <w:p w14:paraId="2B020FF2" w14:textId="77777777" w:rsidR="00D13B9E" w:rsidRDefault="00D13B9E" w:rsidP="00475FF9">
      <w:pPr>
        <w:spacing w:line="480" w:lineRule="exact"/>
        <w:rPr>
          <w:sz w:val="30"/>
          <w:szCs w:val="30"/>
        </w:rPr>
      </w:pPr>
    </w:p>
    <w:p w14:paraId="092A82F8" w14:textId="77777777" w:rsidR="00D13B9E" w:rsidRDefault="00D13B9E" w:rsidP="00475FF9">
      <w:pPr>
        <w:spacing w:line="480" w:lineRule="exact"/>
        <w:rPr>
          <w:sz w:val="30"/>
          <w:szCs w:val="30"/>
        </w:rPr>
      </w:pPr>
    </w:p>
    <w:p w14:paraId="3EEF2595" w14:textId="77777777" w:rsidR="00D13B9E" w:rsidRDefault="00D13B9E" w:rsidP="00475FF9">
      <w:pPr>
        <w:spacing w:line="480" w:lineRule="exact"/>
        <w:rPr>
          <w:sz w:val="30"/>
          <w:szCs w:val="30"/>
        </w:rPr>
      </w:pPr>
    </w:p>
    <w:p w14:paraId="77819586" w14:textId="77777777" w:rsidR="00D13B9E" w:rsidRDefault="00D13B9E" w:rsidP="00475FF9">
      <w:pPr>
        <w:spacing w:line="480" w:lineRule="exact"/>
        <w:rPr>
          <w:sz w:val="30"/>
          <w:szCs w:val="30"/>
        </w:rPr>
      </w:pPr>
    </w:p>
    <w:p w14:paraId="41523210" w14:textId="77777777" w:rsidR="00475FF9" w:rsidRDefault="00475FF9" w:rsidP="00475FF9">
      <w:pPr>
        <w:spacing w:line="480" w:lineRule="exact"/>
        <w:rPr>
          <w:sz w:val="30"/>
          <w:szCs w:val="30"/>
        </w:rPr>
      </w:pPr>
    </w:p>
    <w:p w14:paraId="0957575F" w14:textId="77777777" w:rsidR="00475FF9" w:rsidRDefault="00475FF9" w:rsidP="00475FF9">
      <w:pPr>
        <w:spacing w:line="480" w:lineRule="exact"/>
        <w:rPr>
          <w:sz w:val="30"/>
          <w:szCs w:val="30"/>
        </w:rPr>
      </w:pPr>
    </w:p>
    <w:p w14:paraId="76BF9CE4" w14:textId="77777777" w:rsidR="00475FF9" w:rsidRDefault="00475FF9" w:rsidP="00475FF9">
      <w:pPr>
        <w:spacing w:line="480" w:lineRule="exact"/>
        <w:rPr>
          <w:sz w:val="30"/>
          <w:szCs w:val="30"/>
        </w:rPr>
      </w:pPr>
    </w:p>
    <w:p w14:paraId="2FF2DEAD" w14:textId="77777777" w:rsidR="00475FF9" w:rsidRDefault="00475FF9" w:rsidP="00475FF9">
      <w:pPr>
        <w:spacing w:line="480" w:lineRule="exact"/>
        <w:jc w:val="center"/>
        <w:rPr>
          <w:sz w:val="30"/>
          <w:szCs w:val="30"/>
        </w:rPr>
      </w:pPr>
      <w:r>
        <w:rPr>
          <w:rFonts w:hint="eastAsia"/>
          <w:sz w:val="30"/>
          <w:szCs w:val="30"/>
        </w:rPr>
        <w:t>完成人：李鹏翔、张宇、党向前</w:t>
      </w:r>
    </w:p>
    <w:p w14:paraId="13555277" w14:textId="77777777" w:rsidR="00475FF9" w:rsidRDefault="00475FF9" w:rsidP="00475FF9">
      <w:pPr>
        <w:spacing w:line="480" w:lineRule="exact"/>
        <w:jc w:val="center"/>
        <w:rPr>
          <w:sz w:val="30"/>
          <w:szCs w:val="30"/>
        </w:rPr>
      </w:pPr>
    </w:p>
    <w:p w14:paraId="4B495ADF" w14:textId="3185E74D" w:rsidR="00475FF9" w:rsidRDefault="00475FF9" w:rsidP="00475FF9">
      <w:pPr>
        <w:spacing w:line="480" w:lineRule="exact"/>
        <w:jc w:val="center"/>
      </w:pPr>
      <w:r>
        <w:rPr>
          <w:rFonts w:hint="eastAsia"/>
          <w:sz w:val="30"/>
          <w:szCs w:val="30"/>
        </w:rPr>
        <w:t>20</w:t>
      </w:r>
      <w:r>
        <w:rPr>
          <w:sz w:val="30"/>
          <w:szCs w:val="30"/>
        </w:rPr>
        <w:t>20</w:t>
      </w:r>
      <w:r>
        <w:rPr>
          <w:rFonts w:hint="eastAsia"/>
          <w:sz w:val="30"/>
          <w:szCs w:val="30"/>
        </w:rPr>
        <w:t>年</w:t>
      </w:r>
      <w:r w:rsidR="004B0C73">
        <w:rPr>
          <w:sz w:val="30"/>
          <w:szCs w:val="30"/>
        </w:rPr>
        <w:t>5</w:t>
      </w:r>
      <w:r>
        <w:rPr>
          <w:rFonts w:hint="eastAsia"/>
          <w:sz w:val="30"/>
          <w:szCs w:val="30"/>
        </w:rPr>
        <w:t>月</w:t>
      </w:r>
      <w:r w:rsidR="003D5FA4">
        <w:rPr>
          <w:rFonts w:hint="eastAsia"/>
          <w:sz w:val="30"/>
          <w:szCs w:val="30"/>
        </w:rPr>
        <w:t>16</w:t>
      </w:r>
      <w:r>
        <w:rPr>
          <w:rFonts w:hint="eastAsia"/>
          <w:sz w:val="30"/>
          <w:szCs w:val="30"/>
        </w:rPr>
        <w:t>日</w:t>
      </w:r>
    </w:p>
    <w:p w14:paraId="58300D54" w14:textId="77777777" w:rsidR="00D13B9E" w:rsidRDefault="00D13B9E" w:rsidP="00475FF9">
      <w:pPr>
        <w:spacing w:line="480" w:lineRule="exact"/>
        <w:rPr>
          <w:sz w:val="30"/>
          <w:szCs w:val="30"/>
        </w:rPr>
      </w:pPr>
    </w:p>
    <w:p w14:paraId="467C3412" w14:textId="77777777" w:rsidR="00D13B9E" w:rsidRDefault="00D13B9E" w:rsidP="00475FF9">
      <w:pPr>
        <w:spacing w:line="480" w:lineRule="exact"/>
        <w:rPr>
          <w:sz w:val="30"/>
          <w:szCs w:val="30"/>
        </w:rPr>
      </w:pPr>
    </w:p>
    <w:bookmarkStart w:id="0" w:name="_Toc1914_WPSOffice_Type2" w:displacedByCustomXml="next"/>
    <w:bookmarkStart w:id="1" w:name="_Toc22936" w:displacedByCustomXml="next"/>
    <w:sdt>
      <w:sdtPr>
        <w:rPr>
          <w:rFonts w:ascii="宋体" w:hAnsi="宋体" w:cs="Times New Roman"/>
          <w:kern w:val="0"/>
          <w:sz w:val="20"/>
        </w:rPr>
        <w:id w:val="-1270849892"/>
        <w:docPartObj>
          <w:docPartGallery w:val="Table of Contents"/>
          <w:docPartUnique/>
        </w:docPartObj>
      </w:sdtPr>
      <w:sdtEndPr>
        <w:rPr>
          <w:rFonts w:hint="eastAsia"/>
          <w:b/>
          <w:bCs/>
          <w:sz w:val="24"/>
          <w:szCs w:val="24"/>
        </w:rPr>
      </w:sdtEndPr>
      <w:sdtContent>
        <w:p w14:paraId="25E6673D" w14:textId="77777777" w:rsidR="00404AD6" w:rsidRPr="0014568F" w:rsidRDefault="00BD4BA6">
          <w:pPr>
            <w:jc w:val="center"/>
            <w:rPr>
              <w:rFonts w:asciiTheme="minorEastAsia" w:eastAsiaTheme="minorEastAsia" w:hAnsiTheme="minorEastAsia" w:cs="黑体"/>
              <w:b/>
              <w:sz w:val="32"/>
              <w:szCs w:val="32"/>
            </w:rPr>
          </w:pPr>
          <w:r w:rsidRPr="0014568F">
            <w:rPr>
              <w:rFonts w:asciiTheme="minorEastAsia" w:eastAsiaTheme="minorEastAsia" w:hAnsiTheme="minorEastAsia" w:cs="黑体" w:hint="eastAsia"/>
              <w:b/>
              <w:sz w:val="32"/>
              <w:szCs w:val="32"/>
            </w:rPr>
            <w:t>目录</w:t>
          </w:r>
        </w:p>
        <w:p w14:paraId="13135AB1"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26803_WPSOffice_Level1" w:history="1">
            <w:sdt>
              <w:sdtPr>
                <w:rPr>
                  <w:rFonts w:ascii="宋体" w:hAnsi="宋体" w:cs="宋体" w:hint="eastAsia"/>
                  <w:b/>
                  <w:bCs/>
                  <w:kern w:val="2"/>
                  <w:sz w:val="24"/>
                  <w:szCs w:val="24"/>
                </w:rPr>
                <w:id w:val="147471969"/>
                <w:placeholder>
                  <w:docPart w:val="{bf1565f9-86ab-4f3e-a638-fe21538b11b3}"/>
                </w:placeholder>
              </w:sdtPr>
              <w:sdtEndPr/>
              <w:sdtContent>
                <w:r w:rsidR="00BD4BA6" w:rsidRPr="00C617E7">
                  <w:rPr>
                    <w:rFonts w:ascii="宋体" w:hAnsi="宋体" w:cs="宋体" w:hint="eastAsia"/>
                    <w:b/>
                    <w:bCs/>
                    <w:sz w:val="24"/>
                    <w:szCs w:val="24"/>
                  </w:rPr>
                  <w:t>1.引言</w:t>
                </w:r>
              </w:sdtContent>
            </w:sdt>
            <w:r w:rsidR="00BD4BA6">
              <w:rPr>
                <w:rFonts w:ascii="宋体" w:hAnsi="宋体" w:cs="宋体" w:hint="eastAsia"/>
                <w:b/>
                <w:bCs/>
                <w:sz w:val="24"/>
                <w:szCs w:val="24"/>
              </w:rPr>
              <w:tab/>
            </w:r>
            <w:bookmarkStart w:id="2" w:name="_Toc26803_WPSOffice_Level1Page"/>
            <w:bookmarkStart w:id="3" w:name="_GoBack"/>
            <w:bookmarkEnd w:id="3"/>
            <w:r w:rsidR="00BD4BA6">
              <w:rPr>
                <w:rFonts w:ascii="宋体" w:hAnsi="宋体" w:cs="宋体" w:hint="eastAsia"/>
                <w:b/>
                <w:bCs/>
                <w:sz w:val="24"/>
                <w:szCs w:val="24"/>
              </w:rPr>
              <w:t>3</w:t>
            </w:r>
            <w:bookmarkEnd w:id="2"/>
          </w:hyperlink>
        </w:p>
        <w:p w14:paraId="688AEF5F"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1914_WPSOffice_Level2" w:history="1">
            <w:sdt>
              <w:sdtPr>
                <w:rPr>
                  <w:rFonts w:ascii="宋体" w:hAnsi="宋体" w:cs="宋体" w:hint="eastAsia"/>
                  <w:kern w:val="2"/>
                  <w:sz w:val="24"/>
                  <w:szCs w:val="24"/>
                </w:rPr>
                <w:id w:val="1393074080"/>
                <w:placeholder>
                  <w:docPart w:val="{96a36320-97bb-4004-a18c-ebbbc064243d}"/>
                </w:placeholder>
              </w:sdtPr>
              <w:sdtEndPr/>
              <w:sdtContent>
                <w:r w:rsidR="00BD4BA6">
                  <w:rPr>
                    <w:rFonts w:ascii="宋体" w:hAnsi="宋体" w:cs="宋体" w:hint="eastAsia"/>
                    <w:sz w:val="24"/>
                    <w:szCs w:val="24"/>
                  </w:rPr>
                  <w:t>1.1编写目的</w:t>
                </w:r>
              </w:sdtContent>
            </w:sdt>
            <w:r w:rsidR="00BD4BA6">
              <w:rPr>
                <w:rFonts w:ascii="宋体" w:hAnsi="宋体" w:cs="宋体" w:hint="eastAsia"/>
                <w:sz w:val="24"/>
                <w:szCs w:val="24"/>
              </w:rPr>
              <w:tab/>
            </w:r>
            <w:bookmarkStart w:id="4" w:name="_Toc1914_WPSOffice_Level2Page"/>
            <w:r w:rsidR="00BD4BA6">
              <w:rPr>
                <w:rFonts w:ascii="宋体" w:hAnsi="宋体" w:cs="宋体" w:hint="eastAsia"/>
                <w:sz w:val="24"/>
                <w:szCs w:val="24"/>
              </w:rPr>
              <w:t>3</w:t>
            </w:r>
            <w:bookmarkEnd w:id="4"/>
          </w:hyperlink>
        </w:p>
        <w:p w14:paraId="350DFCC2"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9387_WPSOffice_Level2" w:history="1">
            <w:sdt>
              <w:sdtPr>
                <w:rPr>
                  <w:rFonts w:ascii="宋体" w:hAnsi="宋体" w:cs="宋体" w:hint="eastAsia"/>
                  <w:kern w:val="2"/>
                  <w:sz w:val="24"/>
                  <w:szCs w:val="24"/>
                </w:rPr>
                <w:id w:val="437655670"/>
                <w:placeholder>
                  <w:docPart w:val="{0206490c-6785-46b1-88c0-0f39a2bc093d}"/>
                </w:placeholder>
              </w:sdtPr>
              <w:sdtEndPr/>
              <w:sdtContent>
                <w:r w:rsidR="00BD4BA6">
                  <w:rPr>
                    <w:rFonts w:ascii="宋体" w:hAnsi="宋体" w:cs="宋体" w:hint="eastAsia"/>
                    <w:sz w:val="24"/>
                    <w:szCs w:val="24"/>
                  </w:rPr>
                  <w:t>1.2范围</w:t>
                </w:r>
              </w:sdtContent>
            </w:sdt>
            <w:r w:rsidR="00BD4BA6">
              <w:rPr>
                <w:rFonts w:ascii="宋体" w:hAnsi="宋体" w:cs="宋体" w:hint="eastAsia"/>
                <w:sz w:val="24"/>
                <w:szCs w:val="24"/>
              </w:rPr>
              <w:tab/>
            </w:r>
            <w:bookmarkStart w:id="5" w:name="_Toc9387_WPSOffice_Level2Page"/>
            <w:r w:rsidR="00BD4BA6">
              <w:rPr>
                <w:rFonts w:ascii="宋体" w:hAnsi="宋体" w:cs="宋体" w:hint="eastAsia"/>
                <w:sz w:val="24"/>
                <w:szCs w:val="24"/>
              </w:rPr>
              <w:t>3</w:t>
            </w:r>
            <w:bookmarkEnd w:id="5"/>
          </w:hyperlink>
        </w:p>
        <w:p w14:paraId="74A671DE"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17083_WPSOffice_Level2" w:history="1">
            <w:sdt>
              <w:sdtPr>
                <w:rPr>
                  <w:rFonts w:ascii="宋体" w:hAnsi="宋体" w:cs="宋体" w:hint="eastAsia"/>
                  <w:kern w:val="2"/>
                  <w:sz w:val="24"/>
                  <w:szCs w:val="24"/>
                </w:rPr>
                <w:id w:val="-1250876457"/>
                <w:placeholder>
                  <w:docPart w:val="{c5bdf2b8-f447-4e72-a672-5f3efdaa424e}"/>
                </w:placeholder>
              </w:sdtPr>
              <w:sdtEndPr/>
              <w:sdtContent>
                <w:r w:rsidR="00BD4BA6">
                  <w:rPr>
                    <w:rFonts w:ascii="宋体" w:hAnsi="宋体" w:cs="宋体" w:hint="eastAsia"/>
                    <w:sz w:val="24"/>
                    <w:szCs w:val="24"/>
                  </w:rPr>
                  <w:t>1.3术语定义</w:t>
                </w:r>
              </w:sdtContent>
            </w:sdt>
            <w:r w:rsidR="00BD4BA6">
              <w:rPr>
                <w:rFonts w:ascii="宋体" w:hAnsi="宋体" w:cs="宋体" w:hint="eastAsia"/>
                <w:sz w:val="24"/>
                <w:szCs w:val="24"/>
              </w:rPr>
              <w:tab/>
            </w:r>
            <w:bookmarkStart w:id="6" w:name="_Toc17083_WPSOffice_Level2Page"/>
            <w:r w:rsidR="00BD4BA6">
              <w:rPr>
                <w:rFonts w:ascii="宋体" w:hAnsi="宋体" w:cs="宋体" w:hint="eastAsia"/>
                <w:sz w:val="24"/>
                <w:szCs w:val="24"/>
              </w:rPr>
              <w:t>3</w:t>
            </w:r>
            <w:bookmarkEnd w:id="6"/>
          </w:hyperlink>
        </w:p>
        <w:p w14:paraId="306B5839"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26069_WPSOffice_Level2" w:history="1">
            <w:sdt>
              <w:sdtPr>
                <w:rPr>
                  <w:rFonts w:ascii="宋体" w:hAnsi="宋体" w:cs="宋体" w:hint="eastAsia"/>
                  <w:kern w:val="2"/>
                  <w:sz w:val="24"/>
                  <w:szCs w:val="24"/>
                </w:rPr>
                <w:id w:val="1164593803"/>
                <w:placeholder>
                  <w:docPart w:val="{09332000-004b-4143-946a-a59a6c0414ce}"/>
                </w:placeholder>
              </w:sdtPr>
              <w:sdtEndPr/>
              <w:sdtContent>
                <w:r w:rsidR="00BD4BA6">
                  <w:rPr>
                    <w:rFonts w:ascii="宋体" w:hAnsi="宋体" w:cs="宋体" w:hint="eastAsia"/>
                    <w:sz w:val="24"/>
                    <w:szCs w:val="24"/>
                  </w:rPr>
                  <w:t>1.4参考资料</w:t>
                </w:r>
              </w:sdtContent>
            </w:sdt>
            <w:r w:rsidR="00BD4BA6">
              <w:rPr>
                <w:rFonts w:ascii="宋体" w:hAnsi="宋体" w:cs="宋体" w:hint="eastAsia"/>
                <w:sz w:val="24"/>
                <w:szCs w:val="24"/>
              </w:rPr>
              <w:tab/>
            </w:r>
            <w:bookmarkStart w:id="7" w:name="_Toc26069_WPSOffice_Level2Page"/>
            <w:r w:rsidR="00BD4BA6">
              <w:rPr>
                <w:rFonts w:ascii="宋体" w:hAnsi="宋体" w:cs="宋体" w:hint="eastAsia"/>
                <w:sz w:val="24"/>
                <w:szCs w:val="24"/>
              </w:rPr>
              <w:t>4</w:t>
            </w:r>
            <w:bookmarkEnd w:id="7"/>
          </w:hyperlink>
        </w:p>
        <w:p w14:paraId="21243EE0"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10775_WPSOffice_Level2" w:history="1">
            <w:sdt>
              <w:sdtPr>
                <w:rPr>
                  <w:rFonts w:ascii="宋体" w:hAnsi="宋体" w:cs="宋体" w:hint="eastAsia"/>
                  <w:kern w:val="2"/>
                  <w:sz w:val="24"/>
                  <w:szCs w:val="24"/>
                </w:rPr>
                <w:id w:val="422691741"/>
                <w:placeholder>
                  <w:docPart w:val="{44032137-2682-43eb-9ae3-a398ff54549b}"/>
                </w:placeholder>
              </w:sdtPr>
              <w:sdtEndPr/>
              <w:sdtContent>
                <w:r w:rsidR="00BD4BA6">
                  <w:rPr>
                    <w:rFonts w:ascii="宋体" w:hAnsi="宋体" w:cs="宋体" w:hint="eastAsia"/>
                    <w:sz w:val="24"/>
                    <w:szCs w:val="24"/>
                  </w:rPr>
                  <w:t>1.5相关文档</w:t>
                </w:r>
              </w:sdtContent>
            </w:sdt>
            <w:r w:rsidR="00BD4BA6">
              <w:rPr>
                <w:rFonts w:ascii="宋体" w:hAnsi="宋体" w:cs="宋体" w:hint="eastAsia"/>
                <w:sz w:val="24"/>
                <w:szCs w:val="24"/>
              </w:rPr>
              <w:tab/>
            </w:r>
            <w:bookmarkStart w:id="8" w:name="_Toc10775_WPSOffice_Level2Page"/>
            <w:r w:rsidR="00BD4BA6">
              <w:rPr>
                <w:rFonts w:ascii="宋体" w:hAnsi="宋体" w:cs="宋体" w:hint="eastAsia"/>
                <w:sz w:val="24"/>
                <w:szCs w:val="24"/>
              </w:rPr>
              <w:t>4</w:t>
            </w:r>
            <w:bookmarkEnd w:id="8"/>
          </w:hyperlink>
        </w:p>
        <w:p w14:paraId="068CEBC0"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1914_WPSOffice_Level1" w:history="1">
            <w:sdt>
              <w:sdtPr>
                <w:rPr>
                  <w:rFonts w:ascii="宋体" w:hAnsi="宋体" w:cs="宋体" w:hint="eastAsia"/>
                  <w:b/>
                  <w:bCs/>
                  <w:kern w:val="2"/>
                  <w:sz w:val="24"/>
                  <w:szCs w:val="24"/>
                </w:rPr>
                <w:id w:val="-817652506"/>
                <w:placeholder>
                  <w:docPart w:val="{265e4a15-0147-4443-9af6-c153ccc8c06d}"/>
                </w:placeholder>
              </w:sdtPr>
              <w:sdtEndPr/>
              <w:sdtContent>
                <w:r w:rsidR="00BD4BA6">
                  <w:rPr>
                    <w:rFonts w:ascii="宋体" w:hAnsi="宋体" w:cs="宋体" w:hint="eastAsia"/>
                    <w:b/>
                    <w:bCs/>
                    <w:sz w:val="24"/>
                    <w:szCs w:val="24"/>
                  </w:rPr>
                  <w:t>2. 项目概述</w:t>
                </w:r>
              </w:sdtContent>
            </w:sdt>
            <w:r w:rsidR="00BD4BA6">
              <w:rPr>
                <w:rFonts w:ascii="宋体" w:hAnsi="宋体" w:cs="宋体" w:hint="eastAsia"/>
                <w:b/>
                <w:bCs/>
                <w:sz w:val="24"/>
                <w:szCs w:val="24"/>
              </w:rPr>
              <w:tab/>
            </w:r>
            <w:bookmarkStart w:id="9" w:name="_Toc1914_WPSOffice_Level1Page"/>
            <w:r w:rsidR="00BD4BA6">
              <w:rPr>
                <w:rFonts w:ascii="宋体" w:hAnsi="宋体" w:cs="宋体" w:hint="eastAsia"/>
                <w:b/>
                <w:bCs/>
                <w:sz w:val="24"/>
                <w:szCs w:val="24"/>
              </w:rPr>
              <w:t>4</w:t>
            </w:r>
            <w:bookmarkEnd w:id="9"/>
          </w:hyperlink>
        </w:p>
        <w:p w14:paraId="673CC617"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9296_WPSOffice_Level2" w:history="1">
            <w:sdt>
              <w:sdtPr>
                <w:rPr>
                  <w:rFonts w:ascii="宋体" w:hAnsi="宋体" w:cs="宋体" w:hint="eastAsia"/>
                  <w:kern w:val="2"/>
                  <w:sz w:val="24"/>
                  <w:szCs w:val="24"/>
                </w:rPr>
                <w:id w:val="2112553189"/>
                <w:placeholder>
                  <w:docPart w:val="{3c70bea9-906a-4d03-b701-7388b1b2d26c}"/>
                </w:placeholder>
              </w:sdtPr>
              <w:sdtEndPr/>
              <w:sdtContent>
                <w:r w:rsidR="00BD4BA6">
                  <w:rPr>
                    <w:rFonts w:ascii="宋体" w:hAnsi="宋体" w:cs="宋体" w:hint="eastAsia"/>
                    <w:sz w:val="24"/>
                    <w:szCs w:val="24"/>
                  </w:rPr>
                  <w:t>2.1项目目的</w:t>
                </w:r>
              </w:sdtContent>
            </w:sdt>
            <w:r w:rsidR="00BD4BA6">
              <w:rPr>
                <w:rFonts w:ascii="宋体" w:hAnsi="宋体" w:cs="宋体" w:hint="eastAsia"/>
                <w:sz w:val="24"/>
                <w:szCs w:val="24"/>
              </w:rPr>
              <w:tab/>
            </w:r>
            <w:bookmarkStart w:id="10" w:name="_Toc9296_WPSOffice_Level2Page"/>
            <w:r w:rsidR="00BD4BA6">
              <w:rPr>
                <w:rFonts w:ascii="宋体" w:hAnsi="宋体" w:cs="宋体" w:hint="eastAsia"/>
                <w:sz w:val="24"/>
                <w:szCs w:val="24"/>
              </w:rPr>
              <w:t>4</w:t>
            </w:r>
            <w:bookmarkEnd w:id="10"/>
          </w:hyperlink>
        </w:p>
        <w:p w14:paraId="21885A0B"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12696_WPSOffice_Level2" w:history="1">
            <w:sdt>
              <w:sdtPr>
                <w:rPr>
                  <w:rFonts w:ascii="宋体" w:hAnsi="宋体" w:cs="宋体" w:hint="eastAsia"/>
                  <w:kern w:val="2"/>
                  <w:sz w:val="24"/>
                  <w:szCs w:val="24"/>
                </w:rPr>
                <w:id w:val="-1605114734"/>
                <w:placeholder>
                  <w:docPart w:val="{9c0f74fb-cecb-4f19-8138-d36401fbd481}"/>
                </w:placeholder>
              </w:sdtPr>
              <w:sdtEndPr/>
              <w:sdtContent>
                <w:r w:rsidR="00BD4BA6">
                  <w:rPr>
                    <w:rFonts w:ascii="宋体" w:hAnsi="宋体" w:cs="宋体" w:hint="eastAsia"/>
                    <w:sz w:val="24"/>
                    <w:szCs w:val="24"/>
                  </w:rPr>
                  <w:t>2.2项目范围</w:t>
                </w:r>
              </w:sdtContent>
            </w:sdt>
            <w:r w:rsidR="00BD4BA6">
              <w:rPr>
                <w:rFonts w:ascii="宋体" w:hAnsi="宋体" w:cs="宋体" w:hint="eastAsia"/>
                <w:sz w:val="24"/>
                <w:szCs w:val="24"/>
              </w:rPr>
              <w:tab/>
            </w:r>
            <w:bookmarkStart w:id="11" w:name="_Toc12696_WPSOffice_Level2Page"/>
            <w:r w:rsidR="00BD4BA6">
              <w:rPr>
                <w:rFonts w:ascii="宋体" w:hAnsi="宋体" w:cs="宋体" w:hint="eastAsia"/>
                <w:sz w:val="24"/>
                <w:szCs w:val="24"/>
              </w:rPr>
              <w:t>4</w:t>
            </w:r>
            <w:bookmarkEnd w:id="11"/>
          </w:hyperlink>
        </w:p>
        <w:p w14:paraId="06F30AE0"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25370_WPSOffice_Level2" w:history="1">
            <w:sdt>
              <w:sdtPr>
                <w:rPr>
                  <w:rFonts w:ascii="宋体" w:hAnsi="宋体" w:cs="宋体" w:hint="eastAsia"/>
                  <w:kern w:val="2"/>
                  <w:sz w:val="24"/>
                  <w:szCs w:val="24"/>
                </w:rPr>
                <w:id w:val="250945545"/>
                <w:placeholder>
                  <w:docPart w:val="{8c33fb84-c8ee-4bdf-8294-8fb7d08ea2b3}"/>
                </w:placeholder>
              </w:sdtPr>
              <w:sdtEndPr/>
              <w:sdtContent>
                <w:r w:rsidR="00BD4BA6">
                  <w:rPr>
                    <w:rFonts w:ascii="宋体" w:hAnsi="宋体" w:cs="宋体" w:hint="eastAsia"/>
                    <w:sz w:val="24"/>
                    <w:szCs w:val="24"/>
                  </w:rPr>
                  <w:t>2.3项目的使用对象</w:t>
                </w:r>
              </w:sdtContent>
            </w:sdt>
            <w:r w:rsidR="00BD4BA6">
              <w:rPr>
                <w:rFonts w:ascii="宋体" w:hAnsi="宋体" w:cs="宋体" w:hint="eastAsia"/>
                <w:sz w:val="24"/>
                <w:szCs w:val="24"/>
              </w:rPr>
              <w:tab/>
            </w:r>
            <w:bookmarkStart w:id="12" w:name="_Toc25370_WPSOffice_Level2Page"/>
            <w:r w:rsidR="00BD4BA6">
              <w:rPr>
                <w:rFonts w:ascii="宋体" w:hAnsi="宋体" w:cs="宋体" w:hint="eastAsia"/>
                <w:sz w:val="24"/>
                <w:szCs w:val="24"/>
              </w:rPr>
              <w:t>5</w:t>
            </w:r>
            <w:bookmarkEnd w:id="12"/>
          </w:hyperlink>
        </w:p>
        <w:p w14:paraId="34F4F3AA"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9387_WPSOffice_Level1" w:history="1">
            <w:sdt>
              <w:sdtPr>
                <w:rPr>
                  <w:rFonts w:ascii="宋体" w:hAnsi="宋体" w:cs="宋体" w:hint="eastAsia"/>
                  <w:b/>
                  <w:bCs/>
                  <w:kern w:val="2"/>
                  <w:sz w:val="24"/>
                  <w:szCs w:val="24"/>
                </w:rPr>
                <w:id w:val="1292637474"/>
                <w:placeholder>
                  <w:docPart w:val="{5650a65c-5075-4f0b-8755-69fc8b962dc5}"/>
                </w:placeholder>
              </w:sdtPr>
              <w:sdtEndPr/>
              <w:sdtContent>
                <w:r w:rsidR="00BD4BA6">
                  <w:rPr>
                    <w:rFonts w:ascii="宋体" w:hAnsi="宋体" w:cs="宋体" w:hint="eastAsia"/>
                    <w:b/>
                    <w:bCs/>
                    <w:sz w:val="24"/>
                    <w:szCs w:val="24"/>
                  </w:rPr>
                  <w:t>3. 项目组织</w:t>
                </w:r>
              </w:sdtContent>
            </w:sdt>
            <w:r w:rsidR="00BD4BA6">
              <w:rPr>
                <w:rFonts w:ascii="宋体" w:hAnsi="宋体" w:cs="宋体" w:hint="eastAsia"/>
                <w:b/>
                <w:bCs/>
                <w:sz w:val="24"/>
                <w:szCs w:val="24"/>
              </w:rPr>
              <w:tab/>
            </w:r>
            <w:bookmarkStart w:id="13" w:name="_Toc9387_WPSOffice_Level1Page"/>
            <w:r w:rsidR="00BD4BA6">
              <w:rPr>
                <w:rFonts w:ascii="宋体" w:hAnsi="宋体" w:cs="宋体" w:hint="eastAsia"/>
                <w:b/>
                <w:bCs/>
                <w:sz w:val="24"/>
                <w:szCs w:val="24"/>
              </w:rPr>
              <w:t>5</w:t>
            </w:r>
            <w:bookmarkEnd w:id="13"/>
          </w:hyperlink>
        </w:p>
        <w:p w14:paraId="343494C1"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17083_WPSOffice_Level1" w:history="1">
            <w:sdt>
              <w:sdtPr>
                <w:rPr>
                  <w:rFonts w:ascii="宋体" w:hAnsi="宋体" w:cs="宋体" w:hint="eastAsia"/>
                  <w:b/>
                  <w:bCs/>
                  <w:kern w:val="2"/>
                  <w:sz w:val="24"/>
                  <w:szCs w:val="24"/>
                </w:rPr>
                <w:id w:val="1939366"/>
                <w:placeholder>
                  <w:docPart w:val="{64af0786-5836-4a5a-8e8b-ab495c649977}"/>
                </w:placeholder>
              </w:sdtPr>
              <w:sdtEndPr/>
              <w:sdtContent>
                <w:r w:rsidR="00BD4BA6">
                  <w:rPr>
                    <w:rFonts w:ascii="宋体" w:hAnsi="宋体" w:cs="宋体" w:hint="eastAsia"/>
                    <w:b/>
                    <w:bCs/>
                    <w:sz w:val="24"/>
                    <w:szCs w:val="24"/>
                  </w:rPr>
                  <w:t>4. 项目生命周期</w:t>
                </w:r>
              </w:sdtContent>
            </w:sdt>
            <w:r w:rsidR="00BD4BA6">
              <w:rPr>
                <w:rFonts w:ascii="宋体" w:hAnsi="宋体" w:cs="宋体" w:hint="eastAsia"/>
                <w:b/>
                <w:bCs/>
                <w:sz w:val="24"/>
                <w:szCs w:val="24"/>
              </w:rPr>
              <w:tab/>
            </w:r>
            <w:bookmarkStart w:id="14" w:name="_Toc17083_WPSOffice_Level1Page"/>
            <w:r w:rsidR="00BD4BA6">
              <w:rPr>
                <w:rFonts w:ascii="宋体" w:hAnsi="宋体" w:cs="宋体" w:hint="eastAsia"/>
                <w:b/>
                <w:bCs/>
                <w:sz w:val="24"/>
                <w:szCs w:val="24"/>
              </w:rPr>
              <w:t>5</w:t>
            </w:r>
            <w:bookmarkEnd w:id="14"/>
          </w:hyperlink>
        </w:p>
        <w:p w14:paraId="603B7B57"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26069_WPSOffice_Level1" w:history="1">
            <w:sdt>
              <w:sdtPr>
                <w:rPr>
                  <w:rFonts w:ascii="宋体" w:hAnsi="宋体" w:cs="宋体" w:hint="eastAsia"/>
                  <w:b/>
                  <w:bCs/>
                  <w:kern w:val="2"/>
                  <w:sz w:val="24"/>
                  <w:szCs w:val="24"/>
                </w:rPr>
                <w:id w:val="205839254"/>
                <w:placeholder>
                  <w:docPart w:val="{90ad771b-e87d-400e-aace-c0abb92fd016}"/>
                </w:placeholder>
              </w:sdtPr>
              <w:sdtEndPr/>
              <w:sdtContent>
                <w:r w:rsidR="00BD4BA6">
                  <w:rPr>
                    <w:rFonts w:ascii="宋体" w:hAnsi="宋体" w:cs="宋体" w:hint="eastAsia"/>
                    <w:b/>
                    <w:bCs/>
                    <w:sz w:val="24"/>
                    <w:szCs w:val="24"/>
                  </w:rPr>
                  <w:t>5. 规范、方法和标准</w:t>
                </w:r>
              </w:sdtContent>
            </w:sdt>
            <w:r w:rsidR="00BD4BA6">
              <w:rPr>
                <w:rFonts w:ascii="宋体" w:hAnsi="宋体" w:cs="宋体" w:hint="eastAsia"/>
                <w:b/>
                <w:bCs/>
                <w:sz w:val="24"/>
                <w:szCs w:val="24"/>
              </w:rPr>
              <w:tab/>
            </w:r>
            <w:bookmarkStart w:id="15" w:name="_Toc26069_WPSOffice_Level1Page"/>
            <w:r w:rsidR="00BD4BA6">
              <w:rPr>
                <w:rFonts w:ascii="宋体" w:hAnsi="宋体" w:cs="宋体" w:hint="eastAsia"/>
                <w:b/>
                <w:bCs/>
                <w:sz w:val="24"/>
                <w:szCs w:val="24"/>
              </w:rPr>
              <w:t>6</w:t>
            </w:r>
            <w:bookmarkEnd w:id="15"/>
          </w:hyperlink>
        </w:p>
        <w:p w14:paraId="64F7A087"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10775_WPSOffice_Level1" w:history="1">
            <w:sdt>
              <w:sdtPr>
                <w:rPr>
                  <w:rFonts w:ascii="宋体" w:hAnsi="宋体" w:cs="宋体" w:hint="eastAsia"/>
                  <w:b/>
                  <w:bCs/>
                  <w:kern w:val="2"/>
                  <w:sz w:val="24"/>
                  <w:szCs w:val="24"/>
                </w:rPr>
                <w:id w:val="1725570831"/>
                <w:placeholder>
                  <w:docPart w:val="{20d77805-62c8-4dd6-be98-3f6d81c98f13}"/>
                </w:placeholder>
              </w:sdtPr>
              <w:sdtEndPr/>
              <w:sdtContent>
                <w:r w:rsidR="00BD4BA6">
                  <w:rPr>
                    <w:rFonts w:ascii="宋体" w:hAnsi="宋体" w:cs="宋体" w:hint="eastAsia"/>
                    <w:b/>
                    <w:bCs/>
                    <w:sz w:val="24"/>
                    <w:szCs w:val="24"/>
                  </w:rPr>
                  <w:t>6. 任务与工作产品</w:t>
                </w:r>
              </w:sdtContent>
            </w:sdt>
            <w:r w:rsidR="00BD4BA6">
              <w:rPr>
                <w:rFonts w:ascii="宋体" w:hAnsi="宋体" w:cs="宋体" w:hint="eastAsia"/>
                <w:b/>
                <w:bCs/>
                <w:sz w:val="24"/>
                <w:szCs w:val="24"/>
              </w:rPr>
              <w:tab/>
            </w:r>
            <w:bookmarkStart w:id="16" w:name="_Toc10775_WPSOffice_Level1Page"/>
            <w:r w:rsidR="00BD4BA6">
              <w:rPr>
                <w:rFonts w:ascii="宋体" w:hAnsi="宋体" w:cs="宋体" w:hint="eastAsia"/>
                <w:b/>
                <w:bCs/>
                <w:sz w:val="24"/>
                <w:szCs w:val="24"/>
              </w:rPr>
              <w:t>6</w:t>
            </w:r>
            <w:bookmarkEnd w:id="16"/>
          </w:hyperlink>
        </w:p>
        <w:p w14:paraId="0AD658C7"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6899_WPSOffice_Level2" w:history="1">
            <w:sdt>
              <w:sdtPr>
                <w:rPr>
                  <w:rFonts w:ascii="宋体" w:hAnsi="宋体" w:cs="宋体" w:hint="eastAsia"/>
                  <w:kern w:val="2"/>
                  <w:sz w:val="24"/>
                  <w:szCs w:val="24"/>
                </w:rPr>
                <w:id w:val="-829367913"/>
                <w:placeholder>
                  <w:docPart w:val="{be5b8792-5ff5-4f20-ada3-37300e26a689}"/>
                </w:placeholder>
              </w:sdtPr>
              <w:sdtEndPr/>
              <w:sdtContent>
                <w:r w:rsidR="00BD4BA6">
                  <w:rPr>
                    <w:rFonts w:ascii="宋体" w:hAnsi="宋体" w:cs="宋体" w:hint="eastAsia"/>
                    <w:sz w:val="24"/>
                    <w:szCs w:val="24"/>
                  </w:rPr>
                  <w:t>6.1任务</w:t>
                </w:r>
              </w:sdtContent>
            </w:sdt>
            <w:r w:rsidR="00BD4BA6">
              <w:rPr>
                <w:rFonts w:ascii="宋体" w:hAnsi="宋体" w:cs="宋体" w:hint="eastAsia"/>
                <w:sz w:val="24"/>
                <w:szCs w:val="24"/>
              </w:rPr>
              <w:tab/>
            </w:r>
            <w:bookmarkStart w:id="17" w:name="_Toc6899_WPSOffice_Level2Page"/>
            <w:r w:rsidR="00BD4BA6">
              <w:rPr>
                <w:rFonts w:ascii="宋体" w:hAnsi="宋体" w:cs="宋体" w:hint="eastAsia"/>
                <w:sz w:val="24"/>
                <w:szCs w:val="24"/>
              </w:rPr>
              <w:t>6</w:t>
            </w:r>
            <w:bookmarkEnd w:id="17"/>
          </w:hyperlink>
        </w:p>
        <w:p w14:paraId="5C1875D3"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17663_WPSOffice_Level2" w:history="1">
            <w:sdt>
              <w:sdtPr>
                <w:rPr>
                  <w:rFonts w:ascii="宋体" w:hAnsi="宋体" w:cs="宋体" w:hint="eastAsia"/>
                  <w:kern w:val="2"/>
                  <w:sz w:val="24"/>
                  <w:szCs w:val="24"/>
                </w:rPr>
                <w:id w:val="-818183302"/>
                <w:placeholder>
                  <w:docPart w:val="{3b36c791-27a4-46c4-a764-3c7953d5b119}"/>
                </w:placeholder>
              </w:sdtPr>
              <w:sdtEndPr/>
              <w:sdtContent>
                <w:r w:rsidR="00BD4BA6">
                  <w:rPr>
                    <w:rFonts w:ascii="宋体" w:hAnsi="宋体" w:cs="宋体" w:hint="eastAsia"/>
                    <w:sz w:val="24"/>
                    <w:szCs w:val="24"/>
                  </w:rPr>
                  <w:t>6.2工作产品</w:t>
                </w:r>
              </w:sdtContent>
            </w:sdt>
            <w:r w:rsidR="00BD4BA6">
              <w:rPr>
                <w:rFonts w:ascii="宋体" w:hAnsi="宋体" w:cs="宋体" w:hint="eastAsia"/>
                <w:sz w:val="24"/>
                <w:szCs w:val="24"/>
              </w:rPr>
              <w:tab/>
            </w:r>
            <w:bookmarkStart w:id="18" w:name="_Toc17663_WPSOffice_Level2Page"/>
            <w:r w:rsidR="00BD4BA6">
              <w:rPr>
                <w:rFonts w:ascii="宋体" w:hAnsi="宋体" w:cs="宋体" w:hint="eastAsia"/>
                <w:sz w:val="24"/>
                <w:szCs w:val="24"/>
              </w:rPr>
              <w:t>7</w:t>
            </w:r>
            <w:bookmarkEnd w:id="18"/>
          </w:hyperlink>
        </w:p>
        <w:p w14:paraId="316D0DF3"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9296_WPSOffice_Level1" w:history="1">
            <w:sdt>
              <w:sdtPr>
                <w:rPr>
                  <w:rFonts w:ascii="宋体" w:hAnsi="宋体" w:cs="宋体" w:hint="eastAsia"/>
                  <w:b/>
                  <w:bCs/>
                  <w:kern w:val="2"/>
                  <w:sz w:val="24"/>
                  <w:szCs w:val="24"/>
                </w:rPr>
                <w:id w:val="1148554885"/>
                <w:placeholder>
                  <w:docPart w:val="{c1bb1e5a-5768-4805-ba44-704e8bca22f2}"/>
                </w:placeholder>
              </w:sdtPr>
              <w:sdtEndPr/>
              <w:sdtContent>
                <w:r w:rsidR="00BD4BA6">
                  <w:rPr>
                    <w:rFonts w:ascii="宋体" w:hAnsi="宋体" w:cs="宋体" w:hint="eastAsia"/>
                    <w:b/>
                    <w:bCs/>
                    <w:sz w:val="24"/>
                    <w:szCs w:val="24"/>
                  </w:rPr>
                  <w:t>7. 工作产品、任务规模、工作量估计</w:t>
                </w:r>
              </w:sdtContent>
            </w:sdt>
            <w:r w:rsidR="00BD4BA6">
              <w:rPr>
                <w:rFonts w:ascii="宋体" w:hAnsi="宋体" w:cs="宋体" w:hint="eastAsia"/>
                <w:b/>
                <w:bCs/>
                <w:sz w:val="24"/>
                <w:szCs w:val="24"/>
              </w:rPr>
              <w:tab/>
            </w:r>
            <w:bookmarkStart w:id="19" w:name="_Toc9296_WPSOffice_Level1Page"/>
            <w:r w:rsidR="00BD4BA6">
              <w:rPr>
                <w:rFonts w:ascii="宋体" w:hAnsi="宋体" w:cs="宋体" w:hint="eastAsia"/>
                <w:b/>
                <w:bCs/>
                <w:sz w:val="24"/>
                <w:szCs w:val="24"/>
              </w:rPr>
              <w:t>7</w:t>
            </w:r>
            <w:bookmarkEnd w:id="19"/>
          </w:hyperlink>
        </w:p>
        <w:p w14:paraId="3FBCE524"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12696_WPSOffice_Level1" w:history="1">
            <w:sdt>
              <w:sdtPr>
                <w:rPr>
                  <w:rFonts w:ascii="宋体" w:hAnsi="宋体" w:cs="宋体" w:hint="eastAsia"/>
                  <w:b/>
                  <w:bCs/>
                  <w:kern w:val="2"/>
                  <w:sz w:val="24"/>
                  <w:szCs w:val="24"/>
                </w:rPr>
                <w:id w:val="-195545485"/>
                <w:placeholder>
                  <w:docPart w:val="{5dae9b52-a7d1-4791-bec5-39753c4e581c}"/>
                </w:placeholder>
              </w:sdtPr>
              <w:sdtEndPr/>
              <w:sdtContent>
                <w:r w:rsidR="00BD4BA6">
                  <w:rPr>
                    <w:rFonts w:ascii="宋体" w:hAnsi="宋体" w:cs="宋体" w:hint="eastAsia"/>
                    <w:b/>
                    <w:bCs/>
                    <w:sz w:val="24"/>
                    <w:szCs w:val="24"/>
                  </w:rPr>
                  <w:t>8. 成本估计</w:t>
                </w:r>
              </w:sdtContent>
            </w:sdt>
            <w:r w:rsidR="00BD4BA6">
              <w:rPr>
                <w:rFonts w:ascii="宋体" w:hAnsi="宋体" w:cs="宋体" w:hint="eastAsia"/>
                <w:b/>
                <w:bCs/>
                <w:sz w:val="24"/>
                <w:szCs w:val="24"/>
              </w:rPr>
              <w:tab/>
            </w:r>
            <w:bookmarkStart w:id="20" w:name="_Toc12696_WPSOffice_Level1Page"/>
            <w:r w:rsidR="00BD4BA6">
              <w:rPr>
                <w:rFonts w:ascii="宋体" w:hAnsi="宋体" w:cs="宋体" w:hint="eastAsia"/>
                <w:b/>
                <w:bCs/>
                <w:sz w:val="24"/>
                <w:szCs w:val="24"/>
              </w:rPr>
              <w:t>8</w:t>
            </w:r>
            <w:bookmarkEnd w:id="20"/>
          </w:hyperlink>
        </w:p>
        <w:p w14:paraId="4CAF62F4"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25370_WPSOffice_Level1" w:history="1">
            <w:sdt>
              <w:sdtPr>
                <w:rPr>
                  <w:rFonts w:ascii="宋体" w:hAnsi="宋体" w:cs="宋体" w:hint="eastAsia"/>
                  <w:b/>
                  <w:bCs/>
                  <w:kern w:val="2"/>
                  <w:sz w:val="24"/>
                  <w:szCs w:val="24"/>
                </w:rPr>
                <w:id w:val="1035089713"/>
                <w:placeholder>
                  <w:docPart w:val="{939fed90-cc51-46dc-9f14-d3f47bc70876}"/>
                </w:placeholder>
              </w:sdtPr>
              <w:sdtEndPr/>
              <w:sdtContent>
                <w:r w:rsidR="00BD4BA6">
                  <w:rPr>
                    <w:rFonts w:ascii="宋体" w:hAnsi="宋体" w:cs="宋体" w:hint="eastAsia"/>
                    <w:b/>
                    <w:bCs/>
                    <w:sz w:val="24"/>
                    <w:szCs w:val="24"/>
                  </w:rPr>
                  <w:t>9. 关键计算机资源计划</w:t>
                </w:r>
              </w:sdtContent>
            </w:sdt>
            <w:r w:rsidR="00BD4BA6">
              <w:rPr>
                <w:rFonts w:ascii="宋体" w:hAnsi="宋体" w:cs="宋体" w:hint="eastAsia"/>
                <w:b/>
                <w:bCs/>
                <w:sz w:val="24"/>
                <w:szCs w:val="24"/>
              </w:rPr>
              <w:tab/>
            </w:r>
            <w:bookmarkStart w:id="21" w:name="_Toc25370_WPSOffice_Level1Page"/>
            <w:r w:rsidR="00BD4BA6">
              <w:rPr>
                <w:rFonts w:ascii="宋体" w:hAnsi="宋体" w:cs="宋体" w:hint="eastAsia"/>
                <w:b/>
                <w:bCs/>
                <w:sz w:val="24"/>
                <w:szCs w:val="24"/>
              </w:rPr>
              <w:t>8</w:t>
            </w:r>
            <w:bookmarkEnd w:id="21"/>
          </w:hyperlink>
        </w:p>
        <w:p w14:paraId="7F74126A"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6899_WPSOffice_Level1" w:history="1">
            <w:sdt>
              <w:sdtPr>
                <w:rPr>
                  <w:rFonts w:ascii="宋体" w:hAnsi="宋体" w:cs="宋体" w:hint="eastAsia"/>
                  <w:b/>
                  <w:bCs/>
                  <w:kern w:val="2"/>
                  <w:sz w:val="24"/>
                  <w:szCs w:val="24"/>
                </w:rPr>
                <w:id w:val="-1307699877"/>
                <w:placeholder>
                  <w:docPart w:val="{62618dde-52e4-427a-8d7d-cab839f35f1e}"/>
                </w:placeholder>
              </w:sdtPr>
              <w:sdtEndPr/>
              <w:sdtContent>
                <w:r w:rsidR="00BD4BA6">
                  <w:rPr>
                    <w:rFonts w:ascii="宋体" w:hAnsi="宋体" w:cs="宋体" w:hint="eastAsia"/>
                    <w:b/>
                    <w:bCs/>
                    <w:sz w:val="24"/>
                    <w:szCs w:val="24"/>
                  </w:rPr>
                  <w:t>10. 软件项目进度计划</w:t>
                </w:r>
              </w:sdtContent>
            </w:sdt>
            <w:r w:rsidR="00BD4BA6">
              <w:rPr>
                <w:rFonts w:ascii="宋体" w:hAnsi="宋体" w:cs="宋体" w:hint="eastAsia"/>
                <w:b/>
                <w:bCs/>
                <w:sz w:val="24"/>
                <w:szCs w:val="24"/>
              </w:rPr>
              <w:tab/>
            </w:r>
            <w:bookmarkStart w:id="22" w:name="_Toc6899_WPSOffice_Level1Page"/>
            <w:r w:rsidR="00BD4BA6">
              <w:rPr>
                <w:rFonts w:ascii="宋体" w:hAnsi="宋体" w:cs="宋体" w:hint="eastAsia"/>
                <w:b/>
                <w:bCs/>
                <w:sz w:val="24"/>
                <w:szCs w:val="24"/>
              </w:rPr>
              <w:t>8</w:t>
            </w:r>
            <w:bookmarkEnd w:id="22"/>
          </w:hyperlink>
        </w:p>
        <w:p w14:paraId="22F35C4E"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28167_WPSOffice_Level2" w:history="1">
            <w:sdt>
              <w:sdtPr>
                <w:rPr>
                  <w:rFonts w:ascii="宋体" w:hAnsi="宋体" w:cs="宋体" w:hint="eastAsia"/>
                  <w:kern w:val="2"/>
                  <w:sz w:val="24"/>
                  <w:szCs w:val="24"/>
                </w:rPr>
                <w:id w:val="2112463580"/>
                <w:placeholder>
                  <w:docPart w:val="{636f9bc1-271a-47ff-b06f-0b51a438201b}"/>
                </w:placeholder>
              </w:sdtPr>
              <w:sdtEndPr/>
              <w:sdtContent>
                <w:r w:rsidR="00BD4BA6">
                  <w:rPr>
                    <w:rFonts w:ascii="宋体" w:hAnsi="宋体" w:cs="宋体" w:hint="eastAsia"/>
                    <w:sz w:val="24"/>
                    <w:szCs w:val="24"/>
                  </w:rPr>
                  <w:t>10.1工作任务的分解与人员分工</w:t>
                </w:r>
              </w:sdtContent>
            </w:sdt>
            <w:r w:rsidR="00BD4BA6">
              <w:rPr>
                <w:rFonts w:ascii="宋体" w:hAnsi="宋体" w:cs="宋体" w:hint="eastAsia"/>
                <w:sz w:val="24"/>
                <w:szCs w:val="24"/>
              </w:rPr>
              <w:tab/>
            </w:r>
            <w:bookmarkStart w:id="23" w:name="_Toc28167_WPSOffice_Level2Page"/>
            <w:r w:rsidR="00BD4BA6">
              <w:rPr>
                <w:rFonts w:ascii="宋体" w:hAnsi="宋体" w:cs="宋体" w:hint="eastAsia"/>
                <w:sz w:val="24"/>
                <w:szCs w:val="24"/>
              </w:rPr>
              <w:t>8</w:t>
            </w:r>
            <w:bookmarkEnd w:id="23"/>
          </w:hyperlink>
        </w:p>
        <w:p w14:paraId="6D28D01C" w14:textId="77777777" w:rsidR="00404AD6" w:rsidRDefault="000C0CD9" w:rsidP="00713E67">
          <w:pPr>
            <w:pStyle w:val="WPSOffice2"/>
            <w:tabs>
              <w:tab w:val="right" w:leader="dot" w:pos="8306"/>
            </w:tabs>
            <w:adjustRightInd w:val="0"/>
            <w:snapToGrid w:val="0"/>
            <w:ind w:left="420"/>
            <w:rPr>
              <w:rFonts w:ascii="宋体" w:hAnsi="宋体" w:cs="宋体"/>
              <w:sz w:val="24"/>
              <w:szCs w:val="24"/>
            </w:rPr>
          </w:pPr>
          <w:hyperlink w:anchor="_Toc27031_WPSOffice_Level2" w:history="1">
            <w:sdt>
              <w:sdtPr>
                <w:rPr>
                  <w:rFonts w:ascii="宋体" w:hAnsi="宋体" w:cs="宋体" w:hint="eastAsia"/>
                  <w:kern w:val="2"/>
                  <w:sz w:val="24"/>
                  <w:szCs w:val="24"/>
                </w:rPr>
                <w:id w:val="868425605"/>
                <w:placeholder>
                  <w:docPart w:val="{39436f59-8c43-4549-9788-c1059650f676}"/>
                </w:placeholder>
              </w:sdtPr>
              <w:sdtEndPr/>
              <w:sdtContent>
                <w:r w:rsidR="00BD4BA6">
                  <w:rPr>
                    <w:rFonts w:ascii="宋体" w:hAnsi="宋体" w:cs="宋体" w:hint="eastAsia"/>
                    <w:sz w:val="24"/>
                    <w:szCs w:val="24"/>
                  </w:rPr>
                  <w:t>10.2项件项目进度时间表</w:t>
                </w:r>
              </w:sdtContent>
            </w:sdt>
            <w:r w:rsidR="00BD4BA6">
              <w:rPr>
                <w:rFonts w:ascii="宋体" w:hAnsi="宋体" w:cs="宋体" w:hint="eastAsia"/>
                <w:sz w:val="24"/>
                <w:szCs w:val="24"/>
              </w:rPr>
              <w:tab/>
            </w:r>
            <w:bookmarkStart w:id="24" w:name="_Toc27031_WPSOffice_Level2Page"/>
            <w:r w:rsidR="00BD4BA6">
              <w:rPr>
                <w:rFonts w:ascii="宋体" w:hAnsi="宋体" w:cs="宋体" w:hint="eastAsia"/>
                <w:sz w:val="24"/>
                <w:szCs w:val="24"/>
              </w:rPr>
              <w:t>9</w:t>
            </w:r>
            <w:bookmarkEnd w:id="24"/>
          </w:hyperlink>
        </w:p>
        <w:p w14:paraId="51C4AFB7"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17663_WPSOffice_Level1" w:history="1">
            <w:sdt>
              <w:sdtPr>
                <w:rPr>
                  <w:rFonts w:ascii="宋体" w:hAnsi="宋体" w:cs="宋体" w:hint="eastAsia"/>
                  <w:b/>
                  <w:bCs/>
                  <w:kern w:val="2"/>
                  <w:sz w:val="24"/>
                  <w:szCs w:val="24"/>
                </w:rPr>
                <w:id w:val="-1990013114"/>
                <w:placeholder>
                  <w:docPart w:val="{cde176f8-9883-4af2-a9af-35ba6ece96b1}"/>
                </w:placeholder>
              </w:sdtPr>
              <w:sdtEndPr/>
              <w:sdtContent>
                <w:r w:rsidR="00BD4BA6">
                  <w:rPr>
                    <w:rFonts w:ascii="宋体" w:hAnsi="宋体" w:cs="宋体" w:hint="eastAsia"/>
                    <w:b/>
                    <w:bCs/>
                    <w:sz w:val="24"/>
                    <w:szCs w:val="24"/>
                  </w:rPr>
                  <w:t>11. 风险分析</w:t>
                </w:r>
              </w:sdtContent>
            </w:sdt>
            <w:r w:rsidR="00BD4BA6">
              <w:rPr>
                <w:rFonts w:ascii="宋体" w:hAnsi="宋体" w:cs="宋体" w:hint="eastAsia"/>
                <w:b/>
                <w:bCs/>
                <w:sz w:val="24"/>
                <w:szCs w:val="24"/>
              </w:rPr>
              <w:tab/>
            </w:r>
            <w:bookmarkStart w:id="25" w:name="_Toc17663_WPSOffice_Level1Page"/>
            <w:r w:rsidR="00BD4BA6">
              <w:rPr>
                <w:rFonts w:ascii="宋体" w:hAnsi="宋体" w:cs="宋体" w:hint="eastAsia"/>
                <w:b/>
                <w:bCs/>
                <w:sz w:val="24"/>
                <w:szCs w:val="24"/>
              </w:rPr>
              <w:t>9</w:t>
            </w:r>
            <w:bookmarkEnd w:id="25"/>
          </w:hyperlink>
        </w:p>
        <w:p w14:paraId="0195EEE7"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28167_WPSOffice_Level1" w:history="1">
            <w:sdt>
              <w:sdtPr>
                <w:rPr>
                  <w:rFonts w:ascii="宋体" w:hAnsi="宋体" w:cs="宋体" w:hint="eastAsia"/>
                  <w:b/>
                  <w:bCs/>
                  <w:kern w:val="2"/>
                  <w:sz w:val="24"/>
                  <w:szCs w:val="24"/>
                </w:rPr>
                <w:id w:val="249164598"/>
                <w:placeholder>
                  <w:docPart w:val="{f2dffa7c-dc70-47d0-b189-a9886bde0499}"/>
                </w:placeholder>
              </w:sdtPr>
              <w:sdtEndPr/>
              <w:sdtContent>
                <w:r w:rsidR="00BD4BA6">
                  <w:rPr>
                    <w:rFonts w:ascii="宋体" w:hAnsi="宋体" w:cs="宋体" w:hint="eastAsia"/>
                    <w:b/>
                    <w:bCs/>
                    <w:sz w:val="24"/>
                    <w:szCs w:val="24"/>
                  </w:rPr>
                  <w:t>12. 设备工具计划</w:t>
                </w:r>
              </w:sdtContent>
            </w:sdt>
            <w:r w:rsidR="00BD4BA6">
              <w:rPr>
                <w:rFonts w:ascii="宋体" w:hAnsi="宋体" w:cs="宋体" w:hint="eastAsia"/>
                <w:b/>
                <w:bCs/>
                <w:sz w:val="24"/>
                <w:szCs w:val="24"/>
              </w:rPr>
              <w:tab/>
            </w:r>
            <w:bookmarkStart w:id="26" w:name="_Toc28167_WPSOffice_Level1Page"/>
            <w:r w:rsidR="00BD4BA6">
              <w:rPr>
                <w:rFonts w:ascii="宋体" w:hAnsi="宋体" w:cs="宋体" w:hint="eastAsia"/>
                <w:b/>
                <w:bCs/>
                <w:sz w:val="24"/>
                <w:szCs w:val="24"/>
              </w:rPr>
              <w:t>10</w:t>
            </w:r>
            <w:bookmarkEnd w:id="26"/>
          </w:hyperlink>
        </w:p>
        <w:p w14:paraId="6FFACB36" w14:textId="77777777" w:rsidR="00404AD6" w:rsidRDefault="000C0CD9" w:rsidP="00713E67">
          <w:pPr>
            <w:pStyle w:val="WPSOffice1"/>
            <w:tabs>
              <w:tab w:val="right" w:leader="dot" w:pos="8306"/>
            </w:tabs>
            <w:adjustRightInd w:val="0"/>
            <w:snapToGrid w:val="0"/>
            <w:rPr>
              <w:rFonts w:ascii="宋体" w:hAnsi="宋体" w:cs="宋体"/>
              <w:sz w:val="24"/>
              <w:szCs w:val="24"/>
            </w:rPr>
          </w:pPr>
          <w:hyperlink w:anchor="_Toc27031_WPSOffice_Level1" w:history="1">
            <w:sdt>
              <w:sdtPr>
                <w:rPr>
                  <w:rFonts w:ascii="宋体" w:hAnsi="宋体" w:cs="宋体" w:hint="eastAsia"/>
                  <w:b/>
                  <w:bCs/>
                  <w:kern w:val="2"/>
                  <w:sz w:val="24"/>
                  <w:szCs w:val="24"/>
                </w:rPr>
                <w:id w:val="-1036735069"/>
                <w:placeholder>
                  <w:docPart w:val="{5b49f089-1a00-4792-a137-b6e16191df64}"/>
                </w:placeholder>
              </w:sdtPr>
              <w:sdtEndPr/>
              <w:sdtContent>
                <w:r w:rsidR="00BD4BA6">
                  <w:rPr>
                    <w:rFonts w:ascii="宋体" w:hAnsi="宋体" w:cs="宋体" w:hint="eastAsia"/>
                    <w:b/>
                    <w:bCs/>
                    <w:sz w:val="24"/>
                    <w:szCs w:val="24"/>
                  </w:rPr>
                  <w:t>13. 评审</w:t>
                </w:r>
              </w:sdtContent>
            </w:sdt>
            <w:r w:rsidR="00BD4BA6">
              <w:rPr>
                <w:rFonts w:ascii="宋体" w:hAnsi="宋体" w:cs="宋体" w:hint="eastAsia"/>
                <w:b/>
                <w:bCs/>
                <w:sz w:val="24"/>
                <w:szCs w:val="24"/>
              </w:rPr>
              <w:tab/>
            </w:r>
            <w:bookmarkStart w:id="27" w:name="_Toc27031_WPSOffice_Level1Page"/>
            <w:r w:rsidR="00BD4BA6">
              <w:rPr>
                <w:rFonts w:ascii="宋体" w:hAnsi="宋体" w:cs="宋体" w:hint="eastAsia"/>
                <w:b/>
                <w:bCs/>
                <w:sz w:val="24"/>
                <w:szCs w:val="24"/>
              </w:rPr>
              <w:t>10</w:t>
            </w:r>
            <w:bookmarkEnd w:id="27"/>
          </w:hyperlink>
        </w:p>
        <w:bookmarkEnd w:id="0" w:displacedByCustomXml="next"/>
      </w:sdtContent>
    </w:sdt>
    <w:p w14:paraId="0352D8C6" w14:textId="77777777" w:rsidR="00404AD6" w:rsidRDefault="00404AD6">
      <w:pPr>
        <w:spacing w:line="360" w:lineRule="auto"/>
        <w:rPr>
          <w:rFonts w:ascii="宋体" w:hAnsi="宋体"/>
          <w:sz w:val="24"/>
          <w:szCs w:val="24"/>
        </w:rPr>
      </w:pPr>
    </w:p>
    <w:p w14:paraId="1C52D037" w14:textId="77777777" w:rsidR="00404AD6" w:rsidRDefault="00BD4BA6">
      <w:pPr>
        <w:pStyle w:val="1"/>
      </w:pPr>
      <w:r>
        <w:rPr>
          <w:rFonts w:hint="eastAsia"/>
        </w:rPr>
        <w:br w:type="page"/>
      </w:r>
    </w:p>
    <w:p w14:paraId="300A8EDF" w14:textId="77777777" w:rsidR="00404AD6" w:rsidRPr="00BF3F29" w:rsidRDefault="00BD4BA6">
      <w:pPr>
        <w:pStyle w:val="1"/>
        <w:rPr>
          <w:rFonts w:asciiTheme="minorEastAsia" w:eastAsiaTheme="minorEastAsia" w:hAnsiTheme="minorEastAsia" w:cs="黑体"/>
          <w:sz w:val="32"/>
          <w:szCs w:val="32"/>
        </w:rPr>
      </w:pPr>
      <w:bookmarkStart w:id="28" w:name="_Toc26803_WPSOffice_Level1"/>
      <w:r w:rsidRPr="00BF3F29">
        <w:rPr>
          <w:rFonts w:asciiTheme="minorEastAsia" w:eastAsiaTheme="minorEastAsia" w:hAnsiTheme="minorEastAsia" w:cs="黑体" w:hint="eastAsia"/>
          <w:sz w:val="32"/>
          <w:szCs w:val="32"/>
        </w:rPr>
        <w:lastRenderedPageBreak/>
        <w:t>1.引言</w:t>
      </w:r>
      <w:bookmarkEnd w:id="1"/>
      <w:bookmarkEnd w:id="28"/>
    </w:p>
    <w:p w14:paraId="2017D708" w14:textId="77777777" w:rsidR="00404AD6" w:rsidRPr="00BF3F29" w:rsidRDefault="00BD4BA6">
      <w:pPr>
        <w:pStyle w:val="2"/>
        <w:rPr>
          <w:rFonts w:asciiTheme="minorEastAsia" w:eastAsiaTheme="minorEastAsia" w:hAnsiTheme="minorEastAsia"/>
          <w:sz w:val="30"/>
          <w:szCs w:val="30"/>
        </w:rPr>
      </w:pPr>
      <w:bookmarkStart w:id="29" w:name="_Toc32199"/>
      <w:bookmarkStart w:id="30" w:name="_Toc1914_WPSOffice_Level2"/>
      <w:r w:rsidRPr="00BF3F29">
        <w:rPr>
          <w:rFonts w:asciiTheme="minorEastAsia" w:eastAsiaTheme="minorEastAsia" w:hAnsiTheme="minorEastAsia" w:hint="eastAsia"/>
          <w:sz w:val="30"/>
          <w:szCs w:val="30"/>
        </w:rPr>
        <w:t>1.1编写目的</w:t>
      </w:r>
      <w:bookmarkEnd w:id="29"/>
      <w:bookmarkEnd w:id="30"/>
    </w:p>
    <w:p w14:paraId="4DA11576" w14:textId="77777777" w:rsidR="00404AD6" w:rsidRDefault="00BD4BA6">
      <w:pPr>
        <w:spacing w:line="360" w:lineRule="auto"/>
        <w:ind w:firstLine="420"/>
        <w:rPr>
          <w:sz w:val="24"/>
          <w:szCs w:val="24"/>
        </w:rPr>
      </w:pPr>
      <w:r>
        <w:rPr>
          <w:rFonts w:hint="eastAsia"/>
          <w:sz w:val="24"/>
          <w:szCs w:val="24"/>
        </w:rPr>
        <w:t>本项报告主要介绍项目开发的成本预算、开发模式选择、软件生命周期、进度</w:t>
      </w:r>
      <w:r w:rsidR="00D77F0F">
        <w:rPr>
          <w:rFonts w:hint="eastAsia"/>
          <w:sz w:val="24"/>
          <w:szCs w:val="24"/>
        </w:rPr>
        <w:t>规划、工作产品、风险评估、工作量估计以及规模估计等方面。对于本</w:t>
      </w:r>
      <w:r>
        <w:rPr>
          <w:rFonts w:hint="eastAsia"/>
          <w:sz w:val="24"/>
          <w:szCs w:val="24"/>
        </w:rPr>
        <w:t>项目的开发过程进行计划。目的在于使得此次项目的组织成员的开发有明确的计划。</w:t>
      </w:r>
    </w:p>
    <w:p w14:paraId="37C13B9D" w14:textId="77777777" w:rsidR="00404AD6" w:rsidRDefault="00BD4BA6">
      <w:pPr>
        <w:spacing w:line="360" w:lineRule="auto"/>
        <w:ind w:firstLine="420"/>
        <w:rPr>
          <w:sz w:val="24"/>
          <w:szCs w:val="24"/>
        </w:rPr>
      </w:pPr>
      <w:r>
        <w:rPr>
          <w:rFonts w:hint="eastAsia"/>
          <w:sz w:val="24"/>
          <w:szCs w:val="24"/>
        </w:rPr>
        <w:t>此外，也适合后加入的开发人员或后续开发的人员阅读，了解整个项目的开发情况和整体规划。</w:t>
      </w:r>
    </w:p>
    <w:p w14:paraId="0B18D785" w14:textId="77777777" w:rsidR="00404AD6" w:rsidRPr="00BF3F29" w:rsidRDefault="00BD4BA6">
      <w:pPr>
        <w:pStyle w:val="2"/>
        <w:rPr>
          <w:rFonts w:asciiTheme="minorEastAsia" w:eastAsiaTheme="minorEastAsia" w:hAnsiTheme="minorEastAsia"/>
          <w:sz w:val="30"/>
          <w:szCs w:val="30"/>
        </w:rPr>
      </w:pPr>
      <w:bookmarkStart w:id="31" w:name="_Toc7781"/>
      <w:bookmarkStart w:id="32" w:name="_Toc9387_WPSOffice_Level2"/>
      <w:r w:rsidRPr="00BF3F29">
        <w:rPr>
          <w:rFonts w:asciiTheme="minorEastAsia" w:eastAsiaTheme="minorEastAsia" w:hAnsiTheme="minorEastAsia" w:hint="eastAsia"/>
          <w:sz w:val="30"/>
          <w:szCs w:val="30"/>
        </w:rPr>
        <w:t>1.2范围</w:t>
      </w:r>
      <w:bookmarkEnd w:id="31"/>
      <w:bookmarkEnd w:id="32"/>
    </w:p>
    <w:p w14:paraId="5310C8DB" w14:textId="77777777" w:rsidR="00404AD6" w:rsidRDefault="00BD4BA6">
      <w:pPr>
        <w:spacing w:line="360" w:lineRule="auto"/>
        <w:ind w:firstLine="420"/>
        <w:rPr>
          <w:sz w:val="24"/>
          <w:szCs w:val="24"/>
        </w:rPr>
      </w:pPr>
      <w:r>
        <w:rPr>
          <w:rFonts w:hint="eastAsia"/>
          <w:sz w:val="24"/>
          <w:szCs w:val="24"/>
        </w:rPr>
        <w:t>本项报告主要将包含以下方面。</w:t>
      </w:r>
    </w:p>
    <w:p w14:paraId="45F65499" w14:textId="77777777" w:rsidR="00404AD6" w:rsidRDefault="00BD4BA6">
      <w:pPr>
        <w:numPr>
          <w:ilvl w:val="0"/>
          <w:numId w:val="1"/>
        </w:numPr>
        <w:spacing w:line="360" w:lineRule="auto"/>
        <w:ind w:firstLine="420"/>
        <w:rPr>
          <w:sz w:val="24"/>
          <w:szCs w:val="24"/>
        </w:rPr>
      </w:pPr>
      <w:r>
        <w:rPr>
          <w:rFonts w:hint="eastAsia"/>
          <w:sz w:val="24"/>
          <w:szCs w:val="24"/>
        </w:rPr>
        <w:t>此次项目的介绍。包含项目规模、项目应用范围以及项目使用对象。</w:t>
      </w:r>
    </w:p>
    <w:p w14:paraId="16183FA9" w14:textId="77777777" w:rsidR="00404AD6" w:rsidRDefault="00BD4BA6">
      <w:pPr>
        <w:numPr>
          <w:ilvl w:val="0"/>
          <w:numId w:val="1"/>
        </w:numPr>
        <w:spacing w:line="360" w:lineRule="auto"/>
        <w:ind w:firstLine="420"/>
        <w:rPr>
          <w:sz w:val="24"/>
          <w:szCs w:val="24"/>
        </w:rPr>
      </w:pPr>
      <w:r>
        <w:rPr>
          <w:rFonts w:hint="eastAsia"/>
          <w:sz w:val="24"/>
          <w:szCs w:val="24"/>
        </w:rPr>
        <w:t>软件开发的模式选择。</w:t>
      </w:r>
    </w:p>
    <w:p w14:paraId="3B4EF436" w14:textId="77777777" w:rsidR="00404AD6" w:rsidRDefault="00BD4BA6">
      <w:pPr>
        <w:numPr>
          <w:ilvl w:val="0"/>
          <w:numId w:val="1"/>
        </w:numPr>
        <w:spacing w:line="360" w:lineRule="auto"/>
        <w:ind w:firstLine="420"/>
        <w:rPr>
          <w:sz w:val="24"/>
          <w:szCs w:val="24"/>
        </w:rPr>
      </w:pPr>
      <w:r>
        <w:rPr>
          <w:rFonts w:hint="eastAsia"/>
          <w:sz w:val="24"/>
          <w:szCs w:val="24"/>
        </w:rPr>
        <w:t>开发项目的人员组织和人力资源分配。</w:t>
      </w:r>
    </w:p>
    <w:p w14:paraId="5EFB8FD6" w14:textId="77777777" w:rsidR="00404AD6" w:rsidRDefault="00BD4BA6">
      <w:pPr>
        <w:numPr>
          <w:ilvl w:val="0"/>
          <w:numId w:val="1"/>
        </w:numPr>
        <w:spacing w:line="360" w:lineRule="auto"/>
        <w:ind w:firstLine="420"/>
        <w:rPr>
          <w:sz w:val="24"/>
          <w:szCs w:val="24"/>
        </w:rPr>
      </w:pPr>
      <w:r>
        <w:rPr>
          <w:rFonts w:hint="eastAsia"/>
          <w:sz w:val="24"/>
          <w:szCs w:val="24"/>
        </w:rPr>
        <w:t>软件开发时所使用的规范、方法和标准。</w:t>
      </w:r>
    </w:p>
    <w:p w14:paraId="73C9E4DF" w14:textId="77777777" w:rsidR="00404AD6" w:rsidRDefault="00BD4BA6">
      <w:pPr>
        <w:numPr>
          <w:ilvl w:val="0"/>
          <w:numId w:val="1"/>
        </w:numPr>
        <w:spacing w:line="360" w:lineRule="auto"/>
        <w:ind w:firstLine="420"/>
        <w:rPr>
          <w:sz w:val="24"/>
          <w:szCs w:val="24"/>
        </w:rPr>
      </w:pPr>
      <w:r>
        <w:rPr>
          <w:rFonts w:hint="eastAsia"/>
          <w:sz w:val="24"/>
          <w:szCs w:val="24"/>
        </w:rPr>
        <w:t>项目的工作产品、任务、工作量以及成本的介绍与估计。</w:t>
      </w:r>
    </w:p>
    <w:p w14:paraId="235E40F1" w14:textId="77777777" w:rsidR="00404AD6" w:rsidRDefault="00BD4BA6">
      <w:pPr>
        <w:numPr>
          <w:ilvl w:val="0"/>
          <w:numId w:val="1"/>
        </w:numPr>
        <w:spacing w:line="360" w:lineRule="auto"/>
        <w:ind w:firstLine="420"/>
        <w:rPr>
          <w:sz w:val="24"/>
          <w:szCs w:val="24"/>
        </w:rPr>
      </w:pPr>
      <w:r>
        <w:rPr>
          <w:rFonts w:hint="eastAsia"/>
          <w:sz w:val="24"/>
          <w:szCs w:val="24"/>
        </w:rPr>
        <w:t>项目的资源环境需求与硬件设备需要。</w:t>
      </w:r>
    </w:p>
    <w:p w14:paraId="71EE0FD3" w14:textId="77777777" w:rsidR="00404AD6" w:rsidRDefault="00BD4BA6">
      <w:pPr>
        <w:numPr>
          <w:ilvl w:val="0"/>
          <w:numId w:val="1"/>
        </w:numPr>
        <w:spacing w:line="360" w:lineRule="auto"/>
        <w:ind w:firstLine="420"/>
        <w:rPr>
          <w:sz w:val="24"/>
          <w:szCs w:val="24"/>
        </w:rPr>
      </w:pPr>
      <w:r>
        <w:rPr>
          <w:rFonts w:hint="eastAsia"/>
          <w:sz w:val="24"/>
          <w:szCs w:val="24"/>
        </w:rPr>
        <w:t>项目的进度安排与里程碑。</w:t>
      </w:r>
    </w:p>
    <w:p w14:paraId="54E20D48" w14:textId="77777777" w:rsidR="00404AD6" w:rsidRDefault="00BD4BA6">
      <w:pPr>
        <w:numPr>
          <w:ilvl w:val="0"/>
          <w:numId w:val="1"/>
        </w:numPr>
        <w:spacing w:line="360" w:lineRule="auto"/>
        <w:ind w:firstLine="420"/>
        <w:rPr>
          <w:sz w:val="24"/>
          <w:szCs w:val="24"/>
        </w:rPr>
      </w:pPr>
      <w:r>
        <w:rPr>
          <w:rFonts w:hint="eastAsia"/>
          <w:sz w:val="24"/>
          <w:szCs w:val="24"/>
        </w:rPr>
        <w:t>项目风险分析。</w:t>
      </w:r>
    </w:p>
    <w:p w14:paraId="7F247844" w14:textId="77777777" w:rsidR="00404AD6" w:rsidRDefault="00BD4BA6">
      <w:pPr>
        <w:numPr>
          <w:ilvl w:val="0"/>
          <w:numId w:val="1"/>
        </w:numPr>
        <w:spacing w:line="360" w:lineRule="auto"/>
        <w:ind w:firstLine="420"/>
        <w:rPr>
          <w:sz w:val="24"/>
          <w:szCs w:val="24"/>
        </w:rPr>
      </w:pPr>
      <w:r>
        <w:rPr>
          <w:rFonts w:hint="eastAsia"/>
          <w:sz w:val="24"/>
          <w:szCs w:val="24"/>
        </w:rPr>
        <w:t>项目开发的评审规划。</w:t>
      </w:r>
    </w:p>
    <w:p w14:paraId="3526C53C" w14:textId="77777777" w:rsidR="00404AD6" w:rsidRPr="00BF3F29" w:rsidRDefault="00BD4BA6">
      <w:pPr>
        <w:pStyle w:val="2"/>
        <w:rPr>
          <w:rFonts w:asciiTheme="minorEastAsia" w:eastAsiaTheme="minorEastAsia" w:hAnsiTheme="minorEastAsia"/>
          <w:sz w:val="30"/>
          <w:szCs w:val="30"/>
        </w:rPr>
      </w:pPr>
      <w:bookmarkStart w:id="33" w:name="_Toc17083_WPSOffice_Level2"/>
      <w:bookmarkStart w:id="34" w:name="_Toc7610"/>
      <w:r w:rsidRPr="00BF3F29">
        <w:rPr>
          <w:rFonts w:asciiTheme="minorEastAsia" w:eastAsiaTheme="minorEastAsia" w:hAnsiTheme="minorEastAsia" w:hint="eastAsia"/>
          <w:sz w:val="30"/>
          <w:szCs w:val="30"/>
        </w:rPr>
        <w:t>1.3术语定义</w:t>
      </w:r>
      <w:bookmarkEnd w:id="33"/>
      <w:bookmarkEnd w:id="34"/>
    </w:p>
    <w:p w14:paraId="2B696471" w14:textId="77777777" w:rsidR="00404AD6" w:rsidRDefault="00BD4BA6">
      <w:pPr>
        <w:spacing w:line="360" w:lineRule="auto"/>
        <w:ind w:firstLine="420"/>
        <w:rPr>
          <w:sz w:val="24"/>
          <w:szCs w:val="24"/>
        </w:rPr>
      </w:pPr>
      <w:r>
        <w:rPr>
          <w:rFonts w:hint="eastAsia"/>
          <w:sz w:val="24"/>
          <w:szCs w:val="24"/>
        </w:rPr>
        <w:t>在本计划中，提到的“</w:t>
      </w:r>
      <w:r>
        <w:rPr>
          <w:rFonts w:hint="eastAsia"/>
          <w:sz w:val="24"/>
          <w:szCs w:val="24"/>
        </w:rPr>
        <w:t>app</w:t>
      </w:r>
      <w:r>
        <w:rPr>
          <w:rFonts w:hint="eastAsia"/>
          <w:sz w:val="24"/>
          <w:szCs w:val="24"/>
        </w:rPr>
        <w:t>”，代指</w:t>
      </w:r>
      <w:r>
        <w:rPr>
          <w:sz w:val="24"/>
          <w:szCs w:val="24"/>
        </w:rPr>
        <w:t>我们开发出来的</w:t>
      </w:r>
      <w:r>
        <w:rPr>
          <w:rFonts w:hint="eastAsia"/>
          <w:sz w:val="24"/>
          <w:szCs w:val="24"/>
        </w:rPr>
        <w:t>软件；“提问”代指在程序中，提交的文字、图片等形式的</w:t>
      </w:r>
      <w:r>
        <w:rPr>
          <w:sz w:val="24"/>
          <w:szCs w:val="24"/>
        </w:rPr>
        <w:t>健康管理</w:t>
      </w:r>
      <w:r>
        <w:rPr>
          <w:rFonts w:hint="eastAsia"/>
          <w:sz w:val="24"/>
          <w:szCs w:val="24"/>
        </w:rPr>
        <w:t>相关的问题；“管理员”，代指负责上传、删除和修改</w:t>
      </w:r>
      <w:r>
        <w:rPr>
          <w:sz w:val="24"/>
          <w:szCs w:val="24"/>
        </w:rPr>
        <w:t>体检报告数据</w:t>
      </w:r>
      <w:r>
        <w:rPr>
          <w:rFonts w:hint="eastAsia"/>
          <w:sz w:val="24"/>
          <w:szCs w:val="24"/>
        </w:rPr>
        <w:t>，删除用户评论发言等内容的</w:t>
      </w:r>
      <w:r>
        <w:rPr>
          <w:sz w:val="24"/>
          <w:szCs w:val="24"/>
        </w:rPr>
        <w:t>医生和</w:t>
      </w:r>
      <w:r>
        <w:rPr>
          <w:rFonts w:hint="eastAsia"/>
          <w:sz w:val="24"/>
          <w:szCs w:val="24"/>
        </w:rPr>
        <w:t>管理人员。</w:t>
      </w:r>
    </w:p>
    <w:p w14:paraId="053F0E22" w14:textId="77777777" w:rsidR="00404AD6" w:rsidRPr="00BF3F29" w:rsidRDefault="00BD4BA6">
      <w:pPr>
        <w:pStyle w:val="2"/>
        <w:rPr>
          <w:rFonts w:asciiTheme="minorEastAsia" w:eastAsiaTheme="minorEastAsia" w:hAnsiTheme="minorEastAsia"/>
          <w:sz w:val="30"/>
          <w:szCs w:val="30"/>
        </w:rPr>
      </w:pPr>
      <w:bookmarkStart w:id="35" w:name="_Toc8730"/>
      <w:bookmarkStart w:id="36" w:name="_Toc26069_WPSOffice_Level2"/>
      <w:r w:rsidRPr="00BF3F29">
        <w:rPr>
          <w:rFonts w:asciiTheme="minorEastAsia" w:eastAsiaTheme="minorEastAsia" w:hAnsiTheme="minorEastAsia" w:hint="eastAsia"/>
          <w:sz w:val="30"/>
          <w:szCs w:val="30"/>
        </w:rPr>
        <w:lastRenderedPageBreak/>
        <w:t>1.4参考资料</w:t>
      </w:r>
      <w:bookmarkEnd w:id="35"/>
      <w:bookmarkEnd w:id="36"/>
    </w:p>
    <w:p w14:paraId="5F0DE1FA" w14:textId="77777777" w:rsidR="00404AD6" w:rsidRDefault="00BD4BA6">
      <w:pPr>
        <w:spacing w:line="360" w:lineRule="auto"/>
        <w:rPr>
          <w:sz w:val="24"/>
          <w:szCs w:val="24"/>
        </w:rPr>
      </w:pPr>
      <w:r>
        <w:rPr>
          <w:rFonts w:hint="eastAsia"/>
          <w:sz w:val="24"/>
          <w:szCs w:val="24"/>
        </w:rPr>
        <w:t xml:space="preserve">[1] </w:t>
      </w:r>
      <w:r>
        <w:rPr>
          <w:rFonts w:hint="eastAsia"/>
          <w:sz w:val="24"/>
          <w:szCs w:val="24"/>
        </w:rPr>
        <w:t>吕云翔</w:t>
      </w:r>
      <w:r>
        <w:rPr>
          <w:rFonts w:hint="eastAsia"/>
          <w:sz w:val="24"/>
          <w:szCs w:val="24"/>
        </w:rPr>
        <w:t>.</w:t>
      </w:r>
      <w:r>
        <w:rPr>
          <w:rFonts w:hint="eastAsia"/>
          <w:sz w:val="24"/>
          <w:szCs w:val="24"/>
        </w:rPr>
        <w:t>软件工程实用教程</w:t>
      </w:r>
      <w:r>
        <w:rPr>
          <w:rFonts w:hint="eastAsia"/>
          <w:sz w:val="24"/>
          <w:szCs w:val="24"/>
        </w:rPr>
        <w:t>.</w:t>
      </w:r>
      <w:r>
        <w:rPr>
          <w:rFonts w:hint="eastAsia"/>
          <w:sz w:val="24"/>
          <w:szCs w:val="24"/>
        </w:rPr>
        <w:t>北京：清华大学出版社，</w:t>
      </w:r>
      <w:r>
        <w:rPr>
          <w:rFonts w:hint="eastAsia"/>
          <w:sz w:val="24"/>
          <w:szCs w:val="24"/>
        </w:rPr>
        <w:t>2017</w:t>
      </w:r>
    </w:p>
    <w:p w14:paraId="32A3136E" w14:textId="77777777" w:rsidR="00404AD6" w:rsidRDefault="00BD4BA6">
      <w:pPr>
        <w:spacing w:line="360" w:lineRule="auto"/>
        <w:rPr>
          <w:sz w:val="24"/>
          <w:szCs w:val="24"/>
        </w:rPr>
      </w:pPr>
      <w:r>
        <w:rPr>
          <w:rFonts w:hint="eastAsia"/>
          <w:sz w:val="24"/>
          <w:szCs w:val="24"/>
        </w:rPr>
        <w:t>[</w:t>
      </w:r>
      <w:r>
        <w:rPr>
          <w:sz w:val="24"/>
          <w:szCs w:val="24"/>
        </w:rPr>
        <w:t>2</w:t>
      </w:r>
      <w:r>
        <w:rPr>
          <w:rFonts w:hint="eastAsia"/>
          <w:sz w:val="24"/>
          <w:szCs w:val="24"/>
        </w:rPr>
        <w:t xml:space="preserve">] </w:t>
      </w:r>
      <w:r>
        <w:rPr>
          <w:rFonts w:hint="eastAsia"/>
          <w:sz w:val="24"/>
          <w:szCs w:val="24"/>
        </w:rPr>
        <w:t>软件开发设计书编写指南</w:t>
      </w:r>
    </w:p>
    <w:p w14:paraId="352D341C" w14:textId="77777777" w:rsidR="00404AD6" w:rsidRPr="00BF3F29" w:rsidRDefault="00BD4BA6">
      <w:pPr>
        <w:pStyle w:val="2"/>
        <w:rPr>
          <w:rFonts w:asciiTheme="minorEastAsia" w:eastAsiaTheme="minorEastAsia" w:hAnsiTheme="minorEastAsia"/>
          <w:sz w:val="30"/>
          <w:szCs w:val="30"/>
        </w:rPr>
      </w:pPr>
      <w:bookmarkStart w:id="37" w:name="_Toc10775_WPSOffice_Level2"/>
      <w:bookmarkStart w:id="38" w:name="_Toc23568"/>
      <w:r w:rsidRPr="00BF3F29">
        <w:rPr>
          <w:rFonts w:asciiTheme="minorEastAsia" w:eastAsiaTheme="minorEastAsia" w:hAnsiTheme="minorEastAsia" w:hint="eastAsia"/>
          <w:sz w:val="30"/>
          <w:szCs w:val="30"/>
        </w:rPr>
        <w:t>1.5相关文档</w:t>
      </w:r>
      <w:bookmarkEnd w:id="37"/>
      <w:bookmarkEnd w:id="38"/>
    </w:p>
    <w:p w14:paraId="2234E526" w14:textId="77777777" w:rsidR="00404AD6" w:rsidRDefault="00BD4BA6">
      <w:pPr>
        <w:spacing w:line="360" w:lineRule="auto"/>
        <w:rPr>
          <w:sz w:val="24"/>
          <w:szCs w:val="24"/>
        </w:rPr>
      </w:pPr>
      <w:r>
        <w:rPr>
          <w:rFonts w:hint="eastAsia"/>
          <w:sz w:val="24"/>
          <w:szCs w:val="24"/>
        </w:rPr>
        <w:t xml:space="preserve">[1] </w:t>
      </w:r>
      <w:r>
        <w:rPr>
          <w:rFonts w:hint="eastAsia"/>
          <w:sz w:val="24"/>
          <w:szCs w:val="24"/>
        </w:rPr>
        <w:t>《需求规格说明书》</w:t>
      </w:r>
    </w:p>
    <w:p w14:paraId="6247A783" w14:textId="77777777" w:rsidR="00404AD6" w:rsidRDefault="00BD4BA6">
      <w:pPr>
        <w:spacing w:line="360" w:lineRule="auto"/>
        <w:rPr>
          <w:sz w:val="24"/>
          <w:szCs w:val="24"/>
        </w:rPr>
      </w:pPr>
      <w:r>
        <w:rPr>
          <w:rFonts w:hint="eastAsia"/>
          <w:sz w:val="24"/>
          <w:szCs w:val="24"/>
        </w:rPr>
        <w:t xml:space="preserve">[2] </w:t>
      </w:r>
      <w:r>
        <w:rPr>
          <w:rFonts w:hint="eastAsia"/>
          <w:sz w:val="24"/>
          <w:szCs w:val="24"/>
        </w:rPr>
        <w:t>《软件设计说明书》</w:t>
      </w:r>
    </w:p>
    <w:p w14:paraId="71F23C15" w14:textId="77777777" w:rsidR="00404AD6" w:rsidRDefault="00BD4BA6">
      <w:pPr>
        <w:spacing w:line="360" w:lineRule="auto"/>
        <w:rPr>
          <w:sz w:val="24"/>
          <w:szCs w:val="24"/>
        </w:rPr>
      </w:pPr>
      <w:r>
        <w:rPr>
          <w:rFonts w:hint="eastAsia"/>
          <w:sz w:val="24"/>
          <w:szCs w:val="24"/>
        </w:rPr>
        <w:t xml:space="preserve">[3] </w:t>
      </w:r>
      <w:r>
        <w:rPr>
          <w:rFonts w:hint="eastAsia"/>
          <w:sz w:val="24"/>
          <w:szCs w:val="24"/>
        </w:rPr>
        <w:t>《测试分析报告》</w:t>
      </w:r>
    </w:p>
    <w:p w14:paraId="74F7D641" w14:textId="77777777" w:rsidR="00404AD6" w:rsidRPr="00BF3F29" w:rsidRDefault="00BD4BA6">
      <w:pPr>
        <w:pStyle w:val="1"/>
        <w:rPr>
          <w:rFonts w:asciiTheme="minorEastAsia" w:eastAsiaTheme="minorEastAsia" w:hAnsiTheme="minorEastAsia" w:cs="黑体"/>
          <w:sz w:val="32"/>
          <w:szCs w:val="32"/>
        </w:rPr>
      </w:pPr>
      <w:bookmarkStart w:id="39" w:name="_Toc11867"/>
      <w:bookmarkStart w:id="40" w:name="_Toc1914_WPSOffice_Level1"/>
      <w:r w:rsidRPr="00BF3F29">
        <w:rPr>
          <w:rFonts w:asciiTheme="minorEastAsia" w:eastAsiaTheme="minorEastAsia" w:hAnsiTheme="minorEastAsia" w:cs="黑体" w:hint="eastAsia"/>
          <w:sz w:val="32"/>
          <w:szCs w:val="32"/>
        </w:rPr>
        <w:t>2. 项目概述</w:t>
      </w:r>
      <w:bookmarkEnd w:id="39"/>
      <w:bookmarkEnd w:id="40"/>
    </w:p>
    <w:p w14:paraId="62E379B7" w14:textId="77777777" w:rsidR="00404AD6" w:rsidRPr="00BF3F29" w:rsidRDefault="00BD4BA6">
      <w:pPr>
        <w:pStyle w:val="2"/>
        <w:rPr>
          <w:rFonts w:asciiTheme="minorEastAsia" w:eastAsiaTheme="minorEastAsia" w:hAnsiTheme="minorEastAsia"/>
          <w:sz w:val="30"/>
          <w:szCs w:val="30"/>
        </w:rPr>
      </w:pPr>
      <w:bookmarkStart w:id="41" w:name="_Toc9296_WPSOffice_Level2"/>
      <w:bookmarkStart w:id="42" w:name="_Toc30375"/>
      <w:r w:rsidRPr="00BF3F29">
        <w:rPr>
          <w:rFonts w:asciiTheme="minorEastAsia" w:eastAsiaTheme="minorEastAsia" w:hAnsiTheme="minorEastAsia" w:hint="eastAsia"/>
          <w:sz w:val="30"/>
          <w:szCs w:val="30"/>
        </w:rPr>
        <w:t>2.1项目目的</w:t>
      </w:r>
      <w:bookmarkEnd w:id="41"/>
      <w:bookmarkEnd w:id="42"/>
    </w:p>
    <w:p w14:paraId="4BC1564B" w14:textId="77777777" w:rsidR="00404AD6" w:rsidRDefault="00BD4BA6">
      <w:pPr>
        <w:spacing w:line="360" w:lineRule="auto"/>
        <w:ind w:firstLine="420"/>
        <w:rPr>
          <w:sz w:val="24"/>
          <w:szCs w:val="24"/>
        </w:rPr>
      </w:pPr>
      <w:r>
        <w:rPr>
          <w:rFonts w:hint="eastAsia"/>
          <w:sz w:val="24"/>
          <w:szCs w:val="24"/>
        </w:rPr>
        <w:t>该项目是通过</w:t>
      </w:r>
      <w:r>
        <w:rPr>
          <w:sz w:val="24"/>
          <w:szCs w:val="24"/>
        </w:rPr>
        <w:t>一个手机</w:t>
      </w:r>
      <w:r>
        <w:rPr>
          <w:sz w:val="24"/>
          <w:szCs w:val="24"/>
        </w:rPr>
        <w:t>app</w:t>
      </w:r>
      <w:r>
        <w:rPr>
          <w:rFonts w:hint="eastAsia"/>
          <w:sz w:val="24"/>
          <w:szCs w:val="24"/>
        </w:rPr>
        <w:t>的方式实现</w:t>
      </w:r>
      <w:r>
        <w:rPr>
          <w:sz w:val="24"/>
          <w:szCs w:val="24"/>
        </w:rPr>
        <w:t>的体检报告可视化的处理</w:t>
      </w:r>
      <w:r>
        <w:rPr>
          <w:rFonts w:hint="eastAsia"/>
          <w:sz w:val="24"/>
          <w:szCs w:val="24"/>
        </w:rPr>
        <w:t>。提供给用户</w:t>
      </w:r>
      <w:r>
        <w:rPr>
          <w:sz w:val="24"/>
          <w:szCs w:val="24"/>
        </w:rPr>
        <w:t>查询历年来体检数据并且能进行比对和对健康问题进行咨询</w:t>
      </w:r>
      <w:r>
        <w:rPr>
          <w:rFonts w:hint="eastAsia"/>
          <w:sz w:val="24"/>
          <w:szCs w:val="24"/>
        </w:rPr>
        <w:t>的服务。</w:t>
      </w:r>
      <w:r>
        <w:rPr>
          <w:sz w:val="24"/>
          <w:szCs w:val="24"/>
        </w:rPr>
        <w:t>体检数据</w:t>
      </w:r>
      <w:r>
        <w:rPr>
          <w:rFonts w:hint="eastAsia"/>
          <w:sz w:val="24"/>
          <w:szCs w:val="24"/>
        </w:rPr>
        <w:t>可以给用户</w:t>
      </w:r>
      <w:r>
        <w:rPr>
          <w:sz w:val="24"/>
          <w:szCs w:val="24"/>
        </w:rPr>
        <w:t>直观的图像化的展示</w:t>
      </w:r>
      <w:r>
        <w:rPr>
          <w:rFonts w:hint="eastAsia"/>
          <w:sz w:val="24"/>
          <w:szCs w:val="24"/>
        </w:rPr>
        <w:t>，用户</w:t>
      </w:r>
      <w:r>
        <w:rPr>
          <w:sz w:val="24"/>
          <w:szCs w:val="24"/>
        </w:rPr>
        <w:t>提问</w:t>
      </w:r>
      <w:r>
        <w:rPr>
          <w:rFonts w:hint="eastAsia"/>
          <w:sz w:val="24"/>
          <w:szCs w:val="24"/>
        </w:rPr>
        <w:t>后能看到</w:t>
      </w:r>
      <w:r>
        <w:rPr>
          <w:sz w:val="24"/>
          <w:szCs w:val="24"/>
        </w:rPr>
        <w:t>医生</w:t>
      </w:r>
      <w:r>
        <w:rPr>
          <w:rFonts w:hint="eastAsia"/>
          <w:sz w:val="24"/>
          <w:szCs w:val="24"/>
        </w:rPr>
        <w:t>对其的</w:t>
      </w:r>
      <w:r>
        <w:rPr>
          <w:sz w:val="24"/>
          <w:szCs w:val="24"/>
        </w:rPr>
        <w:t>建议</w:t>
      </w:r>
      <w:r>
        <w:rPr>
          <w:rFonts w:hint="eastAsia"/>
          <w:sz w:val="24"/>
          <w:szCs w:val="24"/>
        </w:rPr>
        <w:t>。</w:t>
      </w:r>
      <w:r>
        <w:rPr>
          <w:sz w:val="24"/>
          <w:szCs w:val="24"/>
        </w:rPr>
        <w:t>通过这样一个平台，用户可以方便自己进行健康管理。</w:t>
      </w:r>
    </w:p>
    <w:p w14:paraId="53185BE7" w14:textId="77777777" w:rsidR="00404AD6" w:rsidRDefault="00BD4BA6">
      <w:pPr>
        <w:spacing w:line="360" w:lineRule="auto"/>
        <w:ind w:firstLine="420"/>
        <w:rPr>
          <w:sz w:val="24"/>
          <w:szCs w:val="24"/>
        </w:rPr>
      </w:pPr>
      <w:r>
        <w:rPr>
          <w:rFonts w:hint="eastAsia"/>
          <w:sz w:val="24"/>
          <w:szCs w:val="24"/>
        </w:rPr>
        <w:t>总体概括，此项目的目的为向用户提供</w:t>
      </w:r>
      <w:r>
        <w:rPr>
          <w:sz w:val="24"/>
          <w:szCs w:val="24"/>
        </w:rPr>
        <w:t>健康指数</w:t>
      </w:r>
      <w:r>
        <w:rPr>
          <w:rFonts w:hint="eastAsia"/>
          <w:sz w:val="24"/>
          <w:szCs w:val="24"/>
        </w:rPr>
        <w:t>的交流平台，以及提供全面的</w:t>
      </w:r>
      <w:r>
        <w:rPr>
          <w:sz w:val="24"/>
          <w:szCs w:val="24"/>
        </w:rPr>
        <w:t>养生知识</w:t>
      </w:r>
      <w:r>
        <w:rPr>
          <w:rFonts w:hint="eastAsia"/>
          <w:sz w:val="24"/>
          <w:szCs w:val="24"/>
        </w:rPr>
        <w:t>供用户学习。</w:t>
      </w:r>
    </w:p>
    <w:p w14:paraId="688A92E5" w14:textId="77777777" w:rsidR="00404AD6" w:rsidRPr="00BF3F29" w:rsidRDefault="00BD4BA6">
      <w:pPr>
        <w:pStyle w:val="2"/>
        <w:rPr>
          <w:rFonts w:asciiTheme="minorEastAsia" w:eastAsiaTheme="minorEastAsia" w:hAnsiTheme="minorEastAsia"/>
          <w:sz w:val="30"/>
          <w:szCs w:val="30"/>
        </w:rPr>
      </w:pPr>
      <w:bookmarkStart w:id="43" w:name="_Toc12696_WPSOffice_Level2"/>
      <w:bookmarkStart w:id="44" w:name="_Toc24880"/>
      <w:r w:rsidRPr="00BF3F29">
        <w:rPr>
          <w:rFonts w:asciiTheme="minorEastAsia" w:eastAsiaTheme="minorEastAsia" w:hAnsiTheme="minorEastAsia" w:hint="eastAsia"/>
          <w:sz w:val="30"/>
          <w:szCs w:val="30"/>
        </w:rPr>
        <w:t>2.2项目范围</w:t>
      </w:r>
      <w:bookmarkEnd w:id="43"/>
      <w:bookmarkEnd w:id="44"/>
    </w:p>
    <w:p w14:paraId="27323D33" w14:textId="77777777" w:rsidR="00404AD6" w:rsidRDefault="00BD4BA6">
      <w:pPr>
        <w:spacing w:line="360" w:lineRule="auto"/>
        <w:ind w:firstLine="420"/>
        <w:rPr>
          <w:sz w:val="24"/>
          <w:szCs w:val="24"/>
        </w:rPr>
      </w:pPr>
      <w:r>
        <w:rPr>
          <w:rFonts w:hint="eastAsia"/>
          <w:sz w:val="24"/>
          <w:szCs w:val="24"/>
        </w:rPr>
        <w:t>主要功能：</w:t>
      </w:r>
    </w:p>
    <w:p w14:paraId="4D62977B" w14:textId="77777777" w:rsidR="00404AD6" w:rsidRDefault="00BD4BA6">
      <w:pPr>
        <w:numPr>
          <w:ilvl w:val="0"/>
          <w:numId w:val="2"/>
        </w:numPr>
        <w:spacing w:line="360" w:lineRule="auto"/>
        <w:ind w:left="420"/>
        <w:rPr>
          <w:sz w:val="24"/>
          <w:szCs w:val="24"/>
        </w:rPr>
      </w:pPr>
      <w:r>
        <w:rPr>
          <w:sz w:val="24"/>
          <w:szCs w:val="24"/>
        </w:rPr>
        <w:t>填写档案的功能</w:t>
      </w:r>
    </w:p>
    <w:p w14:paraId="5A5A2E3C" w14:textId="77777777" w:rsidR="00404AD6" w:rsidRDefault="00BD4BA6">
      <w:pPr>
        <w:numPr>
          <w:ilvl w:val="0"/>
          <w:numId w:val="2"/>
        </w:numPr>
        <w:spacing w:line="360" w:lineRule="auto"/>
        <w:ind w:left="420"/>
        <w:rPr>
          <w:sz w:val="24"/>
          <w:szCs w:val="24"/>
        </w:rPr>
      </w:pPr>
      <w:r>
        <w:rPr>
          <w:rFonts w:hint="eastAsia"/>
          <w:sz w:val="24"/>
          <w:szCs w:val="24"/>
        </w:rPr>
        <w:t>提问功能</w:t>
      </w:r>
    </w:p>
    <w:p w14:paraId="50ACAADB" w14:textId="77777777" w:rsidR="00404AD6" w:rsidRDefault="00BD4BA6">
      <w:pPr>
        <w:numPr>
          <w:ilvl w:val="0"/>
          <w:numId w:val="2"/>
        </w:numPr>
        <w:spacing w:line="360" w:lineRule="auto"/>
        <w:ind w:left="420"/>
        <w:rPr>
          <w:sz w:val="24"/>
          <w:szCs w:val="24"/>
        </w:rPr>
      </w:pPr>
      <w:r>
        <w:rPr>
          <w:rFonts w:hint="eastAsia"/>
          <w:sz w:val="24"/>
          <w:szCs w:val="24"/>
        </w:rPr>
        <w:t>回答提问功能</w:t>
      </w:r>
    </w:p>
    <w:p w14:paraId="0B238574" w14:textId="77777777" w:rsidR="00404AD6" w:rsidRDefault="00BD4BA6">
      <w:pPr>
        <w:numPr>
          <w:ilvl w:val="0"/>
          <w:numId w:val="2"/>
        </w:numPr>
        <w:spacing w:line="360" w:lineRule="auto"/>
        <w:ind w:left="420"/>
        <w:rPr>
          <w:sz w:val="24"/>
          <w:szCs w:val="24"/>
        </w:rPr>
      </w:pPr>
      <w:r>
        <w:rPr>
          <w:sz w:val="24"/>
          <w:szCs w:val="24"/>
        </w:rPr>
        <w:t>生成图形的</w:t>
      </w:r>
      <w:r>
        <w:rPr>
          <w:rFonts w:hint="eastAsia"/>
          <w:sz w:val="24"/>
          <w:szCs w:val="24"/>
        </w:rPr>
        <w:t>功能</w:t>
      </w:r>
    </w:p>
    <w:p w14:paraId="6CC36A36" w14:textId="77777777" w:rsidR="00404AD6" w:rsidRDefault="00BD4BA6">
      <w:pPr>
        <w:numPr>
          <w:ilvl w:val="0"/>
          <w:numId w:val="2"/>
        </w:numPr>
        <w:spacing w:line="360" w:lineRule="auto"/>
        <w:ind w:left="420"/>
        <w:rPr>
          <w:sz w:val="24"/>
          <w:szCs w:val="24"/>
        </w:rPr>
      </w:pPr>
      <w:r>
        <w:rPr>
          <w:sz w:val="24"/>
          <w:szCs w:val="24"/>
        </w:rPr>
        <w:t>比较分析的功能</w:t>
      </w:r>
      <w:proofErr w:type="gramStart"/>
      <w:r>
        <w:rPr>
          <w:rFonts w:hint="eastAsia"/>
          <w:sz w:val="24"/>
          <w:szCs w:val="24"/>
        </w:rPr>
        <w:t>功能</w:t>
      </w:r>
      <w:proofErr w:type="gramEnd"/>
    </w:p>
    <w:p w14:paraId="1FCE86DD" w14:textId="77777777" w:rsidR="00404AD6" w:rsidRDefault="00BD4BA6">
      <w:pPr>
        <w:spacing w:line="360" w:lineRule="auto"/>
        <w:ind w:firstLine="420"/>
        <w:rPr>
          <w:sz w:val="24"/>
          <w:szCs w:val="24"/>
        </w:rPr>
      </w:pPr>
      <w:r>
        <w:rPr>
          <w:rFonts w:hint="eastAsia"/>
          <w:sz w:val="24"/>
          <w:szCs w:val="24"/>
        </w:rPr>
        <w:t>接口：</w:t>
      </w:r>
    </w:p>
    <w:p w14:paraId="51189FD4" w14:textId="77777777" w:rsidR="00404AD6" w:rsidRDefault="00BD4BA6">
      <w:pPr>
        <w:numPr>
          <w:ilvl w:val="0"/>
          <w:numId w:val="3"/>
        </w:numPr>
        <w:spacing w:line="360" w:lineRule="auto"/>
        <w:ind w:left="420"/>
        <w:rPr>
          <w:sz w:val="24"/>
          <w:szCs w:val="24"/>
        </w:rPr>
      </w:pPr>
      <w:r>
        <w:rPr>
          <w:rFonts w:hint="eastAsia"/>
          <w:sz w:val="24"/>
          <w:szCs w:val="24"/>
        </w:rPr>
        <w:lastRenderedPageBreak/>
        <w:t>提供给管理员上传</w:t>
      </w:r>
      <w:r>
        <w:rPr>
          <w:sz w:val="24"/>
          <w:szCs w:val="24"/>
        </w:rPr>
        <w:t>体检报告</w:t>
      </w:r>
      <w:r>
        <w:rPr>
          <w:rFonts w:hint="eastAsia"/>
          <w:sz w:val="24"/>
          <w:szCs w:val="24"/>
        </w:rPr>
        <w:t>的界面。</w:t>
      </w:r>
    </w:p>
    <w:p w14:paraId="38B87629" w14:textId="77777777" w:rsidR="00404AD6" w:rsidRDefault="00BD4BA6">
      <w:pPr>
        <w:numPr>
          <w:ilvl w:val="0"/>
          <w:numId w:val="3"/>
        </w:numPr>
        <w:spacing w:line="360" w:lineRule="auto"/>
        <w:ind w:left="420"/>
        <w:rPr>
          <w:sz w:val="24"/>
          <w:szCs w:val="24"/>
        </w:rPr>
      </w:pPr>
      <w:r>
        <w:rPr>
          <w:rFonts w:hint="eastAsia"/>
          <w:sz w:val="24"/>
          <w:szCs w:val="24"/>
        </w:rPr>
        <w:t>提供给管理员维护</w:t>
      </w:r>
      <w:r>
        <w:rPr>
          <w:sz w:val="24"/>
          <w:szCs w:val="24"/>
        </w:rPr>
        <w:t>体检数据</w:t>
      </w:r>
      <w:r>
        <w:rPr>
          <w:rFonts w:hint="eastAsia"/>
          <w:sz w:val="24"/>
          <w:szCs w:val="24"/>
        </w:rPr>
        <w:t>和</w:t>
      </w:r>
      <w:proofErr w:type="gramStart"/>
      <w:r>
        <w:rPr>
          <w:rFonts w:hint="eastAsia"/>
          <w:sz w:val="24"/>
          <w:szCs w:val="24"/>
        </w:rPr>
        <w:t>提问区</w:t>
      </w:r>
      <w:proofErr w:type="gramEnd"/>
      <w:r>
        <w:rPr>
          <w:rFonts w:hint="eastAsia"/>
          <w:sz w:val="24"/>
          <w:szCs w:val="24"/>
        </w:rPr>
        <w:t>的界面。</w:t>
      </w:r>
    </w:p>
    <w:p w14:paraId="1799DD30" w14:textId="77777777" w:rsidR="00404AD6" w:rsidRPr="00BF3F29" w:rsidRDefault="00BD4BA6">
      <w:pPr>
        <w:pStyle w:val="2"/>
        <w:rPr>
          <w:rFonts w:asciiTheme="minorEastAsia" w:eastAsiaTheme="minorEastAsia" w:hAnsiTheme="minorEastAsia"/>
          <w:sz w:val="30"/>
          <w:szCs w:val="30"/>
        </w:rPr>
      </w:pPr>
      <w:bookmarkStart w:id="45" w:name="_Toc5243"/>
      <w:bookmarkStart w:id="46" w:name="_Toc25370_WPSOffice_Level2"/>
      <w:r w:rsidRPr="00BF3F29">
        <w:rPr>
          <w:rFonts w:asciiTheme="minorEastAsia" w:eastAsiaTheme="minorEastAsia" w:hAnsiTheme="minorEastAsia" w:hint="eastAsia"/>
          <w:sz w:val="30"/>
          <w:szCs w:val="30"/>
        </w:rPr>
        <w:t>2.3项目的使用对象</w:t>
      </w:r>
      <w:bookmarkEnd w:id="45"/>
      <w:bookmarkEnd w:id="46"/>
    </w:p>
    <w:p w14:paraId="04C72932" w14:textId="77777777" w:rsidR="00404AD6" w:rsidRDefault="00BD4BA6">
      <w:pPr>
        <w:spacing w:line="360" w:lineRule="auto"/>
        <w:ind w:firstLine="420"/>
      </w:pPr>
      <w:r>
        <w:rPr>
          <w:rFonts w:hint="eastAsia"/>
          <w:sz w:val="24"/>
          <w:szCs w:val="24"/>
        </w:rPr>
        <w:t>本项目主要面向的人群是高校</w:t>
      </w:r>
      <w:r>
        <w:rPr>
          <w:sz w:val="24"/>
          <w:szCs w:val="24"/>
        </w:rPr>
        <w:t>历年体检的老师</w:t>
      </w:r>
      <w:r>
        <w:rPr>
          <w:rFonts w:hint="eastAsia"/>
          <w:sz w:val="24"/>
          <w:szCs w:val="24"/>
        </w:rPr>
        <w:t>，并且使用对象是</w:t>
      </w:r>
      <w:r>
        <w:rPr>
          <w:sz w:val="24"/>
          <w:szCs w:val="24"/>
        </w:rPr>
        <w:t>进行集体体检的医院的</w:t>
      </w:r>
      <w:r>
        <w:rPr>
          <w:rFonts w:hint="eastAsia"/>
          <w:sz w:val="24"/>
          <w:szCs w:val="24"/>
        </w:rPr>
        <w:t>医生教职工和单位员工。使用对象的使用软件的情况依赖于个人是否</w:t>
      </w:r>
      <w:proofErr w:type="gramStart"/>
      <w:r>
        <w:rPr>
          <w:rFonts w:hint="eastAsia"/>
          <w:sz w:val="24"/>
          <w:szCs w:val="24"/>
        </w:rPr>
        <w:t>有</w:t>
      </w:r>
      <w:r>
        <w:rPr>
          <w:sz w:val="24"/>
          <w:szCs w:val="24"/>
        </w:rPr>
        <w:t>关注</w:t>
      </w:r>
      <w:proofErr w:type="gramEnd"/>
      <w:r>
        <w:rPr>
          <w:sz w:val="24"/>
          <w:szCs w:val="24"/>
        </w:rPr>
        <w:t>体检数据和身体情况</w:t>
      </w:r>
      <w:r>
        <w:rPr>
          <w:rFonts w:hint="eastAsia"/>
          <w:sz w:val="24"/>
          <w:szCs w:val="24"/>
        </w:rPr>
        <w:t>的需求。</w:t>
      </w:r>
    </w:p>
    <w:p w14:paraId="678423D3" w14:textId="77777777" w:rsidR="00404AD6" w:rsidRPr="00BF3F29" w:rsidRDefault="00BD4BA6">
      <w:pPr>
        <w:pStyle w:val="1"/>
        <w:rPr>
          <w:rFonts w:asciiTheme="minorEastAsia" w:eastAsiaTheme="minorEastAsia" w:hAnsiTheme="minorEastAsia" w:cs="黑体"/>
          <w:sz w:val="32"/>
          <w:szCs w:val="32"/>
        </w:rPr>
      </w:pPr>
      <w:bookmarkStart w:id="47" w:name="_Toc9387_WPSOffice_Level1"/>
      <w:bookmarkStart w:id="48" w:name="_Toc10836"/>
      <w:r w:rsidRPr="00BF3F29">
        <w:rPr>
          <w:rFonts w:asciiTheme="minorEastAsia" w:eastAsiaTheme="minorEastAsia" w:hAnsiTheme="minorEastAsia" w:cs="黑体" w:hint="eastAsia"/>
          <w:sz w:val="32"/>
          <w:szCs w:val="32"/>
        </w:rPr>
        <w:t>3. 项目组织</w:t>
      </w:r>
      <w:bookmarkEnd w:id="47"/>
      <w:bookmarkEnd w:id="48"/>
    </w:p>
    <w:p w14:paraId="535F4C7D" w14:textId="77777777" w:rsidR="00404AD6" w:rsidRDefault="00BD4BA6">
      <w:pPr>
        <w:spacing w:line="360" w:lineRule="auto"/>
        <w:ind w:firstLine="420"/>
        <w:rPr>
          <w:sz w:val="24"/>
          <w:szCs w:val="24"/>
        </w:rPr>
      </w:pPr>
      <w:r>
        <w:rPr>
          <w:rFonts w:hint="eastAsia"/>
          <w:sz w:val="24"/>
          <w:szCs w:val="24"/>
        </w:rPr>
        <w:t>项目管理：</w:t>
      </w:r>
      <w:r>
        <w:rPr>
          <w:sz w:val="24"/>
          <w:szCs w:val="24"/>
        </w:rPr>
        <w:t>田源</w:t>
      </w:r>
      <w:r w:rsidR="00AC78C1">
        <w:rPr>
          <w:rFonts w:hint="eastAsia"/>
          <w:sz w:val="24"/>
          <w:szCs w:val="24"/>
        </w:rPr>
        <w:t xml:space="preserve"> </w:t>
      </w:r>
      <w:r w:rsidR="00A341BE">
        <w:rPr>
          <w:rFonts w:ascii="宋体" w:hAnsi="宋体" w:hint="eastAsia"/>
          <w:sz w:val="24"/>
        </w:rPr>
        <w:t>李祥瑞</w:t>
      </w:r>
      <w:r>
        <w:rPr>
          <w:rFonts w:hint="eastAsia"/>
          <w:sz w:val="24"/>
          <w:szCs w:val="24"/>
        </w:rPr>
        <w:t xml:space="preserve">  </w:t>
      </w:r>
      <w:r>
        <w:rPr>
          <w:rFonts w:hint="eastAsia"/>
          <w:sz w:val="24"/>
          <w:szCs w:val="24"/>
        </w:rPr>
        <w:t>需求管理：</w:t>
      </w:r>
      <w:r w:rsidR="008F4810">
        <w:rPr>
          <w:rFonts w:ascii="宋体" w:hAnsi="宋体" w:hint="eastAsia"/>
          <w:sz w:val="24"/>
        </w:rPr>
        <w:t>李祥瑞</w:t>
      </w:r>
      <w:r w:rsidR="00922909">
        <w:rPr>
          <w:rFonts w:ascii="宋体" w:hAnsi="宋体" w:hint="eastAsia"/>
          <w:sz w:val="24"/>
        </w:rPr>
        <w:t xml:space="preserve"> </w:t>
      </w:r>
      <w:r w:rsidR="001A5CBC">
        <w:rPr>
          <w:rFonts w:ascii="宋体" w:hAnsi="宋体" w:hint="eastAsia"/>
          <w:sz w:val="24"/>
        </w:rPr>
        <w:t>魏金峰</w:t>
      </w:r>
    </w:p>
    <w:p w14:paraId="0A063466" w14:textId="77777777" w:rsidR="00404AD6" w:rsidRDefault="00BD4BA6">
      <w:pPr>
        <w:spacing w:line="360" w:lineRule="auto"/>
        <w:ind w:firstLine="420"/>
        <w:rPr>
          <w:sz w:val="24"/>
          <w:szCs w:val="24"/>
        </w:rPr>
      </w:pPr>
      <w:r>
        <w:rPr>
          <w:rFonts w:hint="eastAsia"/>
          <w:sz w:val="24"/>
          <w:szCs w:val="24"/>
        </w:rPr>
        <w:t>设计组：</w:t>
      </w:r>
      <w:r w:rsidR="008F4810">
        <w:rPr>
          <w:rFonts w:ascii="宋体" w:hAnsi="宋体" w:hint="eastAsia"/>
          <w:sz w:val="24"/>
        </w:rPr>
        <w:t>张宇</w:t>
      </w:r>
      <w:r w:rsidR="005B7311">
        <w:rPr>
          <w:rFonts w:ascii="宋体" w:hAnsi="宋体" w:hint="eastAsia"/>
          <w:sz w:val="24"/>
        </w:rPr>
        <w:t xml:space="preserve"> </w:t>
      </w:r>
      <w:r w:rsidR="00F145CA">
        <w:rPr>
          <w:rFonts w:ascii="宋体" w:hAnsi="宋体" w:hint="eastAsia"/>
          <w:sz w:val="24"/>
        </w:rPr>
        <w:t>魏金峰</w:t>
      </w:r>
      <w:r w:rsidR="00CB2A37">
        <w:rPr>
          <w:rFonts w:ascii="宋体" w:hAnsi="宋体" w:hint="eastAsia"/>
          <w:sz w:val="24"/>
        </w:rPr>
        <w:t xml:space="preserve"> </w:t>
      </w:r>
      <w:r w:rsidR="00B70084">
        <w:rPr>
          <w:sz w:val="24"/>
          <w:szCs w:val="24"/>
        </w:rPr>
        <w:t>田源</w:t>
      </w:r>
    </w:p>
    <w:p w14:paraId="2B14F07E" w14:textId="77777777" w:rsidR="00404AD6" w:rsidRDefault="00BD4BA6">
      <w:pPr>
        <w:spacing w:line="360" w:lineRule="auto"/>
        <w:ind w:firstLine="420"/>
        <w:rPr>
          <w:sz w:val="24"/>
          <w:szCs w:val="24"/>
        </w:rPr>
      </w:pPr>
      <w:r>
        <w:rPr>
          <w:rFonts w:hint="eastAsia"/>
          <w:sz w:val="24"/>
          <w:szCs w:val="24"/>
        </w:rPr>
        <w:t>编码实现：</w:t>
      </w:r>
      <w:r w:rsidR="008F4810" w:rsidRPr="008F4810">
        <w:rPr>
          <w:rFonts w:hint="eastAsia"/>
          <w:sz w:val="24"/>
          <w:szCs w:val="24"/>
        </w:rPr>
        <w:t>李鹏翔、张宇</w:t>
      </w:r>
      <w:r w:rsidR="0050024B">
        <w:rPr>
          <w:rFonts w:hint="eastAsia"/>
          <w:sz w:val="24"/>
          <w:szCs w:val="24"/>
        </w:rPr>
        <w:t>、</w:t>
      </w:r>
      <w:r w:rsidR="0050024B" w:rsidRPr="008114E5">
        <w:rPr>
          <w:rFonts w:hint="eastAsia"/>
          <w:sz w:val="24"/>
          <w:szCs w:val="24"/>
        </w:rPr>
        <w:t>党向前</w:t>
      </w:r>
    </w:p>
    <w:p w14:paraId="5D5AD788" w14:textId="77777777" w:rsidR="00404AD6" w:rsidRDefault="00BD4BA6">
      <w:pPr>
        <w:spacing w:line="360" w:lineRule="auto"/>
        <w:ind w:firstLine="420"/>
        <w:rPr>
          <w:sz w:val="24"/>
          <w:szCs w:val="24"/>
        </w:rPr>
      </w:pPr>
      <w:r>
        <w:rPr>
          <w:rFonts w:hint="eastAsia"/>
          <w:sz w:val="24"/>
          <w:szCs w:val="24"/>
        </w:rPr>
        <w:t>测试组</w:t>
      </w:r>
      <w:r>
        <w:rPr>
          <w:sz w:val="24"/>
          <w:szCs w:val="24"/>
        </w:rPr>
        <w:t xml:space="preserve"> :</w:t>
      </w:r>
      <w:r w:rsidR="005358F2">
        <w:rPr>
          <w:rFonts w:hint="eastAsia"/>
          <w:sz w:val="24"/>
          <w:szCs w:val="24"/>
        </w:rPr>
        <w:t>李鹏翔</w:t>
      </w:r>
      <w:r w:rsidR="008114E5" w:rsidRPr="008114E5">
        <w:rPr>
          <w:rFonts w:hint="eastAsia"/>
          <w:sz w:val="24"/>
          <w:szCs w:val="24"/>
        </w:rPr>
        <w:t>、党向前</w:t>
      </w:r>
    </w:p>
    <w:p w14:paraId="010B5A5F" w14:textId="77777777" w:rsidR="00404AD6" w:rsidRPr="00BF3F29" w:rsidRDefault="00BD4BA6">
      <w:pPr>
        <w:pStyle w:val="1"/>
        <w:rPr>
          <w:rFonts w:asciiTheme="minorEastAsia" w:eastAsiaTheme="minorEastAsia" w:hAnsiTheme="minorEastAsia" w:cs="黑体"/>
          <w:sz w:val="32"/>
          <w:szCs w:val="32"/>
        </w:rPr>
      </w:pPr>
      <w:bookmarkStart w:id="49" w:name="_Toc75"/>
      <w:bookmarkStart w:id="50" w:name="_Toc17083_WPSOffice_Level1"/>
      <w:r w:rsidRPr="00BF3F29">
        <w:rPr>
          <w:rFonts w:asciiTheme="minorEastAsia" w:eastAsiaTheme="minorEastAsia" w:hAnsiTheme="minorEastAsia" w:cs="黑体" w:hint="eastAsia"/>
          <w:sz w:val="32"/>
          <w:szCs w:val="32"/>
        </w:rPr>
        <w:t>4. 项目生命周期</w:t>
      </w:r>
      <w:bookmarkEnd w:id="49"/>
      <w:bookmarkEnd w:id="50"/>
    </w:p>
    <w:p w14:paraId="2B969972" w14:textId="77777777" w:rsidR="00404AD6" w:rsidRDefault="00BD4BA6">
      <w:pPr>
        <w:spacing w:line="360" w:lineRule="auto"/>
        <w:ind w:firstLine="420"/>
        <w:rPr>
          <w:sz w:val="24"/>
          <w:szCs w:val="24"/>
        </w:rPr>
      </w:pPr>
      <w:r>
        <w:rPr>
          <w:rFonts w:hint="eastAsia"/>
          <w:sz w:val="24"/>
          <w:szCs w:val="24"/>
        </w:rPr>
        <w:t>本项目采用瀑布模型进行开发。</w:t>
      </w:r>
    </w:p>
    <w:p w14:paraId="4B898753" w14:textId="77777777" w:rsidR="00404AD6" w:rsidRDefault="00BD4BA6">
      <w:pPr>
        <w:spacing w:line="360" w:lineRule="auto"/>
        <w:ind w:firstLine="420"/>
      </w:pPr>
      <w:r>
        <w:rPr>
          <w:rFonts w:hint="eastAsia"/>
          <w:sz w:val="24"/>
          <w:szCs w:val="24"/>
        </w:rPr>
        <w:t>生命周期框图：</w:t>
      </w:r>
    </w:p>
    <w:p w14:paraId="7619697B" w14:textId="77777777" w:rsidR="00404AD6" w:rsidRDefault="00BD4BA6">
      <w:pPr>
        <w:ind w:firstLine="420"/>
      </w:pPr>
      <w:r>
        <w:rPr>
          <w:rFonts w:hint="eastAsia"/>
          <w:noProof/>
        </w:rPr>
        <w:drawing>
          <wp:inline distT="0" distB="0" distL="0" distR="0" wp14:anchorId="3B98C6BB" wp14:editId="6F0CC3CE">
            <wp:extent cx="3444875" cy="2444750"/>
            <wp:effectExtent l="0" t="0" r="9525" b="6350"/>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8" cstate="print"/>
                    <a:srcRect/>
                    <a:stretch>
                      <a:fillRect/>
                    </a:stretch>
                  </pic:blipFill>
                  <pic:spPr>
                    <a:xfrm>
                      <a:off x="0" y="0"/>
                      <a:ext cx="3444875" cy="2444750"/>
                    </a:xfrm>
                    <a:prstGeom prst="rect">
                      <a:avLst/>
                    </a:prstGeom>
                  </pic:spPr>
                </pic:pic>
              </a:graphicData>
            </a:graphic>
          </wp:inline>
        </w:drawing>
      </w:r>
    </w:p>
    <w:p w14:paraId="47F0929D" w14:textId="77777777" w:rsidR="00404AD6" w:rsidRDefault="00BD4BA6">
      <w:pPr>
        <w:spacing w:line="360" w:lineRule="auto"/>
        <w:ind w:firstLine="420"/>
        <w:rPr>
          <w:sz w:val="24"/>
          <w:szCs w:val="24"/>
        </w:rPr>
      </w:pPr>
      <w:r>
        <w:rPr>
          <w:rFonts w:hint="eastAsia"/>
        </w:rPr>
        <w:t xml:space="preserve">                 </w:t>
      </w:r>
      <w:r>
        <w:rPr>
          <w:rFonts w:hint="eastAsia"/>
          <w:sz w:val="24"/>
          <w:szCs w:val="24"/>
        </w:rPr>
        <w:t>图</w:t>
      </w:r>
      <w:r>
        <w:rPr>
          <w:rFonts w:hint="eastAsia"/>
          <w:sz w:val="24"/>
          <w:szCs w:val="24"/>
        </w:rPr>
        <w:t xml:space="preserve">4.1 </w:t>
      </w:r>
      <w:r>
        <w:rPr>
          <w:rFonts w:hint="eastAsia"/>
          <w:sz w:val="24"/>
          <w:szCs w:val="24"/>
        </w:rPr>
        <w:t>瀑布模型</w:t>
      </w:r>
    </w:p>
    <w:p w14:paraId="73355F7B" w14:textId="77777777" w:rsidR="00404AD6" w:rsidRDefault="00BD4BA6">
      <w:pPr>
        <w:spacing w:line="360" w:lineRule="auto"/>
        <w:ind w:firstLine="420"/>
        <w:rPr>
          <w:sz w:val="24"/>
          <w:szCs w:val="24"/>
        </w:rPr>
      </w:pPr>
      <w:r>
        <w:rPr>
          <w:rFonts w:hint="eastAsia"/>
          <w:sz w:val="24"/>
          <w:szCs w:val="24"/>
        </w:rPr>
        <w:lastRenderedPageBreak/>
        <w:t>说明：因为本项目的开发规模较小，产品也较为简单，因此项目采用传统的瀑布模型进行开发，各个阶段的时间分配均匀。整个项目的风险较小，所以风险分析的部分较少。</w:t>
      </w:r>
    </w:p>
    <w:p w14:paraId="619CF8B4" w14:textId="77777777" w:rsidR="00404AD6" w:rsidRPr="00BF3F29" w:rsidRDefault="00BD4BA6">
      <w:pPr>
        <w:pStyle w:val="1"/>
        <w:rPr>
          <w:rFonts w:asciiTheme="minorEastAsia" w:eastAsiaTheme="minorEastAsia" w:hAnsiTheme="minorEastAsia" w:cs="黑体"/>
          <w:sz w:val="32"/>
          <w:szCs w:val="32"/>
        </w:rPr>
      </w:pPr>
      <w:bookmarkStart w:id="51" w:name="_Toc26069_WPSOffice_Level1"/>
      <w:bookmarkStart w:id="52" w:name="_Toc976"/>
      <w:r w:rsidRPr="00BF3F29">
        <w:rPr>
          <w:rFonts w:asciiTheme="minorEastAsia" w:eastAsiaTheme="minorEastAsia" w:hAnsiTheme="minorEastAsia" w:cs="黑体" w:hint="eastAsia"/>
          <w:sz w:val="32"/>
          <w:szCs w:val="32"/>
        </w:rPr>
        <w:t>5. 规范、方法和标准</w:t>
      </w:r>
      <w:bookmarkEnd w:id="51"/>
      <w:bookmarkEnd w:id="52"/>
    </w:p>
    <w:p w14:paraId="5DFDF784" w14:textId="77777777" w:rsidR="00404AD6" w:rsidRDefault="00BD4BA6">
      <w:pPr>
        <w:spacing w:line="360" w:lineRule="auto"/>
        <w:ind w:firstLine="420"/>
        <w:rPr>
          <w:sz w:val="24"/>
          <w:szCs w:val="24"/>
        </w:rPr>
      </w:pPr>
      <w:r>
        <w:rPr>
          <w:rFonts w:hint="eastAsia"/>
          <w:sz w:val="24"/>
          <w:szCs w:val="24"/>
        </w:rPr>
        <w:t>本次开发中的文档产品，统一保存，命名为《</w:t>
      </w:r>
      <w:r w:rsidR="000E315B">
        <w:rPr>
          <w:rFonts w:hint="eastAsia"/>
          <w:sz w:val="24"/>
          <w:szCs w:val="24"/>
        </w:rPr>
        <w:t>个人健康记录</w:t>
      </w:r>
      <w:r w:rsidR="003E402E">
        <w:rPr>
          <w:rFonts w:hint="eastAsia"/>
          <w:sz w:val="24"/>
          <w:szCs w:val="24"/>
        </w:rPr>
        <w:t>系统</w:t>
      </w:r>
      <w:r>
        <w:rPr>
          <w:rFonts w:hint="eastAsia"/>
          <w:sz w:val="24"/>
          <w:szCs w:val="24"/>
        </w:rPr>
        <w:t>app</w:t>
      </w:r>
      <w:r>
        <w:rPr>
          <w:rFonts w:hint="eastAsia"/>
          <w:sz w:val="24"/>
          <w:szCs w:val="24"/>
        </w:rPr>
        <w:t>相关文档》。</w:t>
      </w:r>
    </w:p>
    <w:p w14:paraId="730D72E5" w14:textId="77777777" w:rsidR="00404AD6" w:rsidRDefault="00BD4BA6">
      <w:pPr>
        <w:spacing w:line="360" w:lineRule="auto"/>
        <w:ind w:firstLine="420"/>
        <w:rPr>
          <w:sz w:val="24"/>
          <w:szCs w:val="24"/>
        </w:rPr>
      </w:pPr>
      <w:r>
        <w:rPr>
          <w:rFonts w:hint="eastAsia"/>
          <w:sz w:val="24"/>
          <w:szCs w:val="24"/>
        </w:rPr>
        <w:t>本次开发的代码分开独立保存。代码的具体规范根据分类有所不同。</w:t>
      </w:r>
    </w:p>
    <w:p w14:paraId="65FDA344" w14:textId="77777777" w:rsidR="00404AD6" w:rsidRDefault="00BD4BA6">
      <w:pPr>
        <w:spacing w:line="360" w:lineRule="auto"/>
        <w:ind w:firstLine="420"/>
        <w:rPr>
          <w:sz w:val="24"/>
          <w:szCs w:val="24"/>
        </w:rPr>
      </w:pPr>
      <w:r>
        <w:rPr>
          <w:rFonts w:hint="eastAsia"/>
          <w:sz w:val="24"/>
          <w:szCs w:val="24"/>
        </w:rPr>
        <w:t>本次开发的</w:t>
      </w:r>
      <w:r>
        <w:rPr>
          <w:rFonts w:hint="eastAsia"/>
          <w:sz w:val="24"/>
          <w:szCs w:val="24"/>
        </w:rPr>
        <w:t>app</w:t>
      </w:r>
      <w:r>
        <w:rPr>
          <w:rFonts w:hint="eastAsia"/>
          <w:sz w:val="24"/>
          <w:szCs w:val="24"/>
        </w:rPr>
        <w:t>的前端代码规范为：文件、类、目录和全局变量按小写英文命名，多个单词用下划线连接；对于单个活动的代码，储存在</w:t>
      </w:r>
      <w:r>
        <w:rPr>
          <w:rFonts w:hint="eastAsia"/>
          <w:sz w:val="24"/>
          <w:szCs w:val="24"/>
        </w:rPr>
        <w:t>.activity</w:t>
      </w:r>
      <w:r>
        <w:rPr>
          <w:rFonts w:hint="eastAsia"/>
          <w:sz w:val="24"/>
          <w:szCs w:val="24"/>
        </w:rPr>
        <w:t>文件中；服务在</w:t>
      </w:r>
      <w:r>
        <w:rPr>
          <w:rFonts w:hint="eastAsia"/>
          <w:sz w:val="24"/>
          <w:szCs w:val="24"/>
        </w:rPr>
        <w:t>service</w:t>
      </w:r>
      <w:r>
        <w:rPr>
          <w:rFonts w:hint="eastAsia"/>
          <w:sz w:val="24"/>
          <w:szCs w:val="24"/>
        </w:rPr>
        <w:t>中；需要调用的方法用</w:t>
      </w:r>
      <w:r>
        <w:rPr>
          <w:rFonts w:hint="eastAsia"/>
          <w:sz w:val="24"/>
          <w:szCs w:val="24"/>
        </w:rPr>
        <w:t>java</w:t>
      </w:r>
      <w:r>
        <w:rPr>
          <w:rFonts w:hint="eastAsia"/>
          <w:sz w:val="24"/>
          <w:szCs w:val="24"/>
        </w:rPr>
        <w:t>编写，前端用</w:t>
      </w:r>
      <w:r>
        <w:rPr>
          <w:rFonts w:hint="eastAsia"/>
          <w:sz w:val="24"/>
          <w:szCs w:val="24"/>
        </w:rPr>
        <w:t>XML</w:t>
      </w:r>
      <w:r>
        <w:rPr>
          <w:rFonts w:hint="eastAsia"/>
          <w:sz w:val="24"/>
          <w:szCs w:val="24"/>
        </w:rPr>
        <w:t>语言编写。对于全局来说，源代码存在</w:t>
      </w:r>
      <w:r>
        <w:rPr>
          <w:rFonts w:hint="eastAsia"/>
          <w:sz w:val="24"/>
          <w:szCs w:val="24"/>
        </w:rPr>
        <w:t>src</w:t>
      </w:r>
      <w:r>
        <w:rPr>
          <w:rFonts w:hint="eastAsia"/>
          <w:sz w:val="24"/>
          <w:szCs w:val="24"/>
        </w:rPr>
        <w:t>目录中；开发工具自动生成的文件存储在</w:t>
      </w:r>
      <w:r>
        <w:rPr>
          <w:rFonts w:hint="eastAsia"/>
          <w:sz w:val="24"/>
          <w:szCs w:val="24"/>
        </w:rPr>
        <w:t>gen</w:t>
      </w:r>
      <w:r>
        <w:rPr>
          <w:rFonts w:hint="eastAsia"/>
          <w:sz w:val="24"/>
          <w:szCs w:val="24"/>
        </w:rPr>
        <w:t>目录中；资源文件储存在</w:t>
      </w:r>
      <w:r>
        <w:rPr>
          <w:rFonts w:hint="eastAsia"/>
          <w:sz w:val="24"/>
          <w:szCs w:val="24"/>
        </w:rPr>
        <w:t>res</w:t>
      </w:r>
      <w:r>
        <w:rPr>
          <w:rFonts w:hint="eastAsia"/>
          <w:sz w:val="24"/>
          <w:szCs w:val="24"/>
        </w:rPr>
        <w:t>文件中；在</w:t>
      </w:r>
      <w:r>
        <w:rPr>
          <w:rFonts w:hint="eastAsia"/>
          <w:sz w:val="24"/>
          <w:szCs w:val="24"/>
        </w:rPr>
        <w:t>assets</w:t>
      </w:r>
      <w:r>
        <w:rPr>
          <w:rFonts w:hint="eastAsia"/>
          <w:sz w:val="24"/>
          <w:szCs w:val="24"/>
        </w:rPr>
        <w:t>目录存放</w:t>
      </w:r>
      <w:r>
        <w:rPr>
          <w:rFonts w:hint="eastAsia"/>
          <w:sz w:val="24"/>
          <w:szCs w:val="24"/>
        </w:rPr>
        <w:t>.html</w:t>
      </w:r>
      <w:r>
        <w:rPr>
          <w:rFonts w:hint="eastAsia"/>
          <w:sz w:val="24"/>
          <w:szCs w:val="24"/>
        </w:rPr>
        <w:t>等文件；</w:t>
      </w:r>
    </w:p>
    <w:p w14:paraId="4E6D4D15" w14:textId="77777777" w:rsidR="00404AD6" w:rsidRDefault="00BD4BA6">
      <w:pPr>
        <w:spacing w:line="360" w:lineRule="auto"/>
        <w:ind w:firstLine="420"/>
        <w:rPr>
          <w:sz w:val="24"/>
          <w:szCs w:val="24"/>
        </w:rPr>
      </w:pPr>
      <w:r>
        <w:rPr>
          <w:rFonts w:hint="eastAsia"/>
          <w:sz w:val="24"/>
          <w:szCs w:val="24"/>
        </w:rPr>
        <w:t>本次开发项目后台代码规范为：文件、类、目录和变量命名均由英文单词组成，服从驼峰规则。数据库中的代码操作大写，表名小写。</w:t>
      </w:r>
    </w:p>
    <w:p w14:paraId="5232EF40" w14:textId="77777777" w:rsidR="00404AD6" w:rsidRDefault="00BD4BA6">
      <w:pPr>
        <w:spacing w:line="360" w:lineRule="auto"/>
        <w:ind w:firstLine="420"/>
        <w:rPr>
          <w:sz w:val="24"/>
          <w:szCs w:val="24"/>
        </w:rPr>
      </w:pPr>
      <w:r>
        <w:rPr>
          <w:rFonts w:hint="eastAsia"/>
          <w:sz w:val="24"/>
          <w:szCs w:val="24"/>
        </w:rPr>
        <w:t>整个项目中的注释可以使用中文。与程序无关的注释应放在源代码开始前。</w:t>
      </w:r>
    </w:p>
    <w:p w14:paraId="0711552D" w14:textId="77777777" w:rsidR="00404AD6" w:rsidRPr="00BF3F29" w:rsidRDefault="00BD4BA6">
      <w:pPr>
        <w:pStyle w:val="1"/>
        <w:rPr>
          <w:rFonts w:asciiTheme="minorEastAsia" w:eastAsiaTheme="minorEastAsia" w:hAnsiTheme="minorEastAsia" w:cs="黑体"/>
          <w:sz w:val="32"/>
          <w:szCs w:val="32"/>
        </w:rPr>
      </w:pPr>
      <w:bookmarkStart w:id="53" w:name="_Toc10775_WPSOffice_Level1"/>
      <w:bookmarkStart w:id="54" w:name="_Toc17717"/>
      <w:r w:rsidRPr="00BF3F29">
        <w:rPr>
          <w:rFonts w:asciiTheme="minorEastAsia" w:eastAsiaTheme="minorEastAsia" w:hAnsiTheme="minorEastAsia" w:cs="黑体" w:hint="eastAsia"/>
          <w:sz w:val="32"/>
          <w:szCs w:val="32"/>
        </w:rPr>
        <w:t>6. 任务与工作产品</w:t>
      </w:r>
      <w:bookmarkEnd w:id="53"/>
      <w:bookmarkEnd w:id="54"/>
    </w:p>
    <w:p w14:paraId="3EFD5A8B" w14:textId="77777777" w:rsidR="00404AD6" w:rsidRPr="00BF3F29" w:rsidRDefault="00BD4BA6">
      <w:pPr>
        <w:pStyle w:val="2"/>
        <w:rPr>
          <w:rFonts w:asciiTheme="minorEastAsia" w:eastAsiaTheme="minorEastAsia" w:hAnsiTheme="minorEastAsia"/>
          <w:sz w:val="30"/>
          <w:szCs w:val="30"/>
        </w:rPr>
      </w:pPr>
      <w:bookmarkStart w:id="55" w:name="_Toc6899_WPSOffice_Level2"/>
      <w:bookmarkStart w:id="56" w:name="_Toc18584"/>
      <w:r w:rsidRPr="00BF3F29">
        <w:rPr>
          <w:rFonts w:asciiTheme="minorEastAsia" w:eastAsiaTheme="minorEastAsia" w:hAnsiTheme="minorEastAsia" w:hint="eastAsia"/>
          <w:sz w:val="30"/>
          <w:szCs w:val="30"/>
        </w:rPr>
        <w:t>6.1任务</w:t>
      </w:r>
      <w:bookmarkEnd w:id="55"/>
      <w:bookmarkEnd w:id="56"/>
    </w:p>
    <w:p w14:paraId="18874D02" w14:textId="77777777" w:rsidR="00404AD6" w:rsidRDefault="00BD4BA6">
      <w:pPr>
        <w:spacing w:line="360" w:lineRule="auto"/>
        <w:rPr>
          <w:sz w:val="24"/>
          <w:szCs w:val="24"/>
        </w:rPr>
      </w:pPr>
      <w:r>
        <w:rPr>
          <w:rFonts w:hint="eastAsia"/>
          <w:sz w:val="24"/>
          <w:szCs w:val="24"/>
        </w:rPr>
        <w:t>需求分析阶段：</w:t>
      </w:r>
    </w:p>
    <w:p w14:paraId="19A1F648" w14:textId="77777777" w:rsidR="00404AD6" w:rsidRDefault="00BD4BA6">
      <w:pPr>
        <w:numPr>
          <w:ilvl w:val="0"/>
          <w:numId w:val="4"/>
        </w:numPr>
        <w:spacing w:line="360" w:lineRule="auto"/>
        <w:ind w:left="420"/>
        <w:rPr>
          <w:sz w:val="24"/>
          <w:szCs w:val="24"/>
        </w:rPr>
      </w:pPr>
      <w:r>
        <w:rPr>
          <w:rFonts w:hint="eastAsia"/>
          <w:sz w:val="24"/>
          <w:szCs w:val="24"/>
        </w:rPr>
        <w:t>与客户交流分析取得需求。</w:t>
      </w:r>
    </w:p>
    <w:p w14:paraId="7571F69A" w14:textId="77777777" w:rsidR="00404AD6" w:rsidRDefault="00BD4BA6">
      <w:pPr>
        <w:spacing w:line="360" w:lineRule="auto"/>
        <w:rPr>
          <w:sz w:val="24"/>
          <w:szCs w:val="24"/>
        </w:rPr>
      </w:pPr>
      <w:r>
        <w:rPr>
          <w:rFonts w:hint="eastAsia"/>
          <w:sz w:val="24"/>
          <w:szCs w:val="24"/>
        </w:rPr>
        <w:t>设计阶段：</w:t>
      </w:r>
    </w:p>
    <w:p w14:paraId="300E78F8" w14:textId="77777777" w:rsidR="00404AD6" w:rsidRDefault="00BD4BA6">
      <w:pPr>
        <w:numPr>
          <w:ilvl w:val="0"/>
          <w:numId w:val="4"/>
        </w:numPr>
        <w:spacing w:line="360" w:lineRule="auto"/>
        <w:ind w:left="420"/>
        <w:rPr>
          <w:sz w:val="24"/>
          <w:szCs w:val="24"/>
        </w:rPr>
      </w:pPr>
      <w:r>
        <w:rPr>
          <w:rFonts w:hint="eastAsia"/>
          <w:sz w:val="24"/>
          <w:szCs w:val="24"/>
        </w:rPr>
        <w:t>选择适合的开发技术和平台。</w:t>
      </w:r>
    </w:p>
    <w:p w14:paraId="364381DC" w14:textId="77777777" w:rsidR="00404AD6" w:rsidRDefault="00BD4BA6">
      <w:pPr>
        <w:numPr>
          <w:ilvl w:val="0"/>
          <w:numId w:val="4"/>
        </w:numPr>
        <w:spacing w:line="360" w:lineRule="auto"/>
        <w:ind w:left="420"/>
        <w:rPr>
          <w:sz w:val="24"/>
          <w:szCs w:val="24"/>
        </w:rPr>
      </w:pPr>
      <w:r>
        <w:rPr>
          <w:rFonts w:hint="eastAsia"/>
          <w:sz w:val="24"/>
          <w:szCs w:val="24"/>
        </w:rPr>
        <w:t>项目框架设计。</w:t>
      </w:r>
    </w:p>
    <w:p w14:paraId="56D99E80" w14:textId="77777777" w:rsidR="00404AD6" w:rsidRDefault="00BD4BA6">
      <w:pPr>
        <w:spacing w:line="360" w:lineRule="auto"/>
        <w:rPr>
          <w:sz w:val="24"/>
          <w:szCs w:val="24"/>
        </w:rPr>
      </w:pPr>
      <w:r>
        <w:rPr>
          <w:rFonts w:hint="eastAsia"/>
          <w:sz w:val="24"/>
          <w:szCs w:val="24"/>
        </w:rPr>
        <w:t>实现阶段：</w:t>
      </w:r>
    </w:p>
    <w:p w14:paraId="75A27C93" w14:textId="77777777" w:rsidR="00404AD6" w:rsidRDefault="00BD4BA6">
      <w:pPr>
        <w:numPr>
          <w:ilvl w:val="0"/>
          <w:numId w:val="4"/>
        </w:numPr>
        <w:spacing w:line="360" w:lineRule="auto"/>
        <w:ind w:left="420"/>
        <w:rPr>
          <w:sz w:val="24"/>
          <w:szCs w:val="24"/>
        </w:rPr>
      </w:pPr>
      <w:r>
        <w:rPr>
          <w:rFonts w:hint="eastAsia"/>
          <w:sz w:val="24"/>
          <w:szCs w:val="24"/>
        </w:rPr>
        <w:t>编码，通过相关技术，在平台上实现系统功能和接口。</w:t>
      </w:r>
    </w:p>
    <w:p w14:paraId="7591F8B4" w14:textId="77777777" w:rsidR="00404AD6" w:rsidRDefault="00BD4BA6">
      <w:pPr>
        <w:spacing w:line="360" w:lineRule="auto"/>
        <w:rPr>
          <w:sz w:val="24"/>
          <w:szCs w:val="24"/>
        </w:rPr>
      </w:pPr>
      <w:r>
        <w:rPr>
          <w:rFonts w:hint="eastAsia"/>
          <w:sz w:val="24"/>
          <w:szCs w:val="24"/>
        </w:rPr>
        <w:t>测试阶段：</w:t>
      </w:r>
    </w:p>
    <w:p w14:paraId="7BFF0168" w14:textId="77777777" w:rsidR="00404AD6" w:rsidRDefault="00BD4BA6">
      <w:pPr>
        <w:numPr>
          <w:ilvl w:val="0"/>
          <w:numId w:val="4"/>
        </w:numPr>
        <w:spacing w:line="360" w:lineRule="auto"/>
        <w:ind w:left="420"/>
        <w:rPr>
          <w:sz w:val="24"/>
          <w:szCs w:val="24"/>
        </w:rPr>
      </w:pPr>
      <w:r>
        <w:rPr>
          <w:rFonts w:hint="eastAsia"/>
          <w:sz w:val="24"/>
          <w:szCs w:val="24"/>
        </w:rPr>
        <w:lastRenderedPageBreak/>
        <w:t>产品测试，找出潜在问题与</w:t>
      </w:r>
      <w:r>
        <w:rPr>
          <w:rFonts w:hint="eastAsia"/>
          <w:sz w:val="24"/>
          <w:szCs w:val="24"/>
        </w:rPr>
        <w:t>bug</w:t>
      </w:r>
      <w:r>
        <w:rPr>
          <w:rFonts w:hint="eastAsia"/>
          <w:sz w:val="24"/>
          <w:szCs w:val="24"/>
        </w:rPr>
        <w:t>。</w:t>
      </w:r>
    </w:p>
    <w:p w14:paraId="00E5E1E7" w14:textId="77777777" w:rsidR="00404AD6" w:rsidRDefault="00BD4BA6">
      <w:pPr>
        <w:spacing w:line="360" w:lineRule="auto"/>
        <w:rPr>
          <w:sz w:val="24"/>
          <w:szCs w:val="24"/>
        </w:rPr>
      </w:pPr>
      <w:r>
        <w:rPr>
          <w:rFonts w:hint="eastAsia"/>
          <w:sz w:val="24"/>
          <w:szCs w:val="24"/>
        </w:rPr>
        <w:t>维护阶段：</w:t>
      </w:r>
    </w:p>
    <w:p w14:paraId="0E181CC9" w14:textId="77777777" w:rsidR="00404AD6" w:rsidRDefault="00BD4BA6">
      <w:pPr>
        <w:numPr>
          <w:ilvl w:val="0"/>
          <w:numId w:val="4"/>
        </w:numPr>
        <w:spacing w:line="360" w:lineRule="auto"/>
        <w:ind w:left="420"/>
        <w:rPr>
          <w:sz w:val="24"/>
          <w:szCs w:val="24"/>
        </w:rPr>
      </w:pPr>
      <w:r>
        <w:rPr>
          <w:rFonts w:hint="eastAsia"/>
          <w:sz w:val="24"/>
          <w:szCs w:val="24"/>
        </w:rPr>
        <w:t>产品交付。</w:t>
      </w:r>
    </w:p>
    <w:p w14:paraId="4E14F189" w14:textId="77777777" w:rsidR="00404AD6" w:rsidRDefault="00BD4BA6">
      <w:pPr>
        <w:numPr>
          <w:ilvl w:val="0"/>
          <w:numId w:val="4"/>
        </w:numPr>
        <w:spacing w:line="360" w:lineRule="auto"/>
        <w:ind w:left="420"/>
        <w:rPr>
          <w:sz w:val="24"/>
          <w:szCs w:val="24"/>
        </w:rPr>
      </w:pPr>
      <w:r>
        <w:rPr>
          <w:rFonts w:hint="eastAsia"/>
          <w:sz w:val="24"/>
          <w:szCs w:val="24"/>
        </w:rPr>
        <w:t>编写《用户使用说明书》</w:t>
      </w:r>
    </w:p>
    <w:p w14:paraId="1482E1B0" w14:textId="77777777" w:rsidR="00404AD6" w:rsidRDefault="00BD4BA6">
      <w:pPr>
        <w:numPr>
          <w:ilvl w:val="0"/>
          <w:numId w:val="4"/>
        </w:numPr>
        <w:spacing w:line="360" w:lineRule="auto"/>
        <w:ind w:left="420"/>
        <w:rPr>
          <w:sz w:val="24"/>
          <w:szCs w:val="24"/>
        </w:rPr>
      </w:pPr>
      <w:r>
        <w:rPr>
          <w:rFonts w:hint="eastAsia"/>
          <w:sz w:val="24"/>
          <w:szCs w:val="24"/>
        </w:rPr>
        <w:t>维护产品，出错调试。</w:t>
      </w:r>
    </w:p>
    <w:p w14:paraId="7C18CEB0" w14:textId="77777777" w:rsidR="00404AD6" w:rsidRPr="00BF3F29" w:rsidRDefault="00BD4BA6">
      <w:pPr>
        <w:pStyle w:val="2"/>
        <w:rPr>
          <w:rFonts w:asciiTheme="minorEastAsia" w:eastAsiaTheme="minorEastAsia" w:hAnsiTheme="minorEastAsia"/>
          <w:sz w:val="30"/>
          <w:szCs w:val="30"/>
        </w:rPr>
      </w:pPr>
      <w:bookmarkStart w:id="57" w:name="_Toc17663_WPSOffice_Level2"/>
      <w:bookmarkStart w:id="58" w:name="_Toc9573"/>
      <w:r w:rsidRPr="00BF3F29">
        <w:rPr>
          <w:rFonts w:asciiTheme="minorEastAsia" w:eastAsiaTheme="minorEastAsia" w:hAnsiTheme="minorEastAsia" w:hint="eastAsia"/>
          <w:sz w:val="30"/>
          <w:szCs w:val="30"/>
        </w:rPr>
        <w:t>6.2工作产品</w:t>
      </w:r>
      <w:bookmarkEnd w:id="57"/>
      <w:bookmarkEnd w:id="58"/>
    </w:p>
    <w:p w14:paraId="5EBE2727" w14:textId="77777777" w:rsidR="00404AD6" w:rsidRDefault="00BD4BA6">
      <w:pPr>
        <w:spacing w:line="360" w:lineRule="auto"/>
        <w:rPr>
          <w:sz w:val="24"/>
          <w:szCs w:val="24"/>
        </w:rPr>
      </w:pPr>
      <w:r>
        <w:rPr>
          <w:rFonts w:hint="eastAsia"/>
          <w:sz w:val="24"/>
          <w:szCs w:val="24"/>
        </w:rPr>
        <w:t>需求分析阶段：</w:t>
      </w:r>
    </w:p>
    <w:p w14:paraId="3FF0EEB1" w14:textId="77777777" w:rsidR="00404AD6" w:rsidRDefault="00BD4BA6">
      <w:pPr>
        <w:numPr>
          <w:ilvl w:val="0"/>
          <w:numId w:val="5"/>
        </w:numPr>
        <w:spacing w:line="360" w:lineRule="auto"/>
        <w:ind w:firstLine="420"/>
        <w:rPr>
          <w:sz w:val="24"/>
          <w:szCs w:val="24"/>
        </w:rPr>
      </w:pPr>
      <w:r>
        <w:rPr>
          <w:rFonts w:hint="eastAsia"/>
          <w:sz w:val="24"/>
          <w:szCs w:val="24"/>
        </w:rPr>
        <w:t>《软件开发计划书》</w:t>
      </w:r>
    </w:p>
    <w:p w14:paraId="1901C8E1" w14:textId="77777777" w:rsidR="00404AD6" w:rsidRDefault="00BD4BA6">
      <w:pPr>
        <w:numPr>
          <w:ilvl w:val="0"/>
          <w:numId w:val="5"/>
        </w:numPr>
        <w:spacing w:line="360" w:lineRule="auto"/>
        <w:ind w:firstLine="420"/>
        <w:rPr>
          <w:sz w:val="24"/>
          <w:szCs w:val="24"/>
        </w:rPr>
      </w:pPr>
      <w:r>
        <w:rPr>
          <w:rFonts w:hint="eastAsia"/>
          <w:sz w:val="24"/>
          <w:szCs w:val="24"/>
        </w:rPr>
        <w:t>《需求分析说明书》</w:t>
      </w:r>
    </w:p>
    <w:p w14:paraId="74842BA3" w14:textId="77777777" w:rsidR="00404AD6" w:rsidRDefault="00BD4BA6">
      <w:pPr>
        <w:spacing w:line="360" w:lineRule="auto"/>
        <w:rPr>
          <w:sz w:val="24"/>
          <w:szCs w:val="24"/>
        </w:rPr>
      </w:pPr>
      <w:r>
        <w:rPr>
          <w:rFonts w:hint="eastAsia"/>
          <w:sz w:val="24"/>
          <w:szCs w:val="24"/>
        </w:rPr>
        <w:t>设计阶段：</w:t>
      </w:r>
    </w:p>
    <w:p w14:paraId="0D8B0C7F" w14:textId="77777777" w:rsidR="00404AD6" w:rsidRDefault="00BD4BA6">
      <w:pPr>
        <w:numPr>
          <w:ilvl w:val="0"/>
          <w:numId w:val="5"/>
        </w:numPr>
        <w:spacing w:line="360" w:lineRule="auto"/>
        <w:ind w:firstLine="420"/>
        <w:rPr>
          <w:sz w:val="24"/>
          <w:szCs w:val="24"/>
        </w:rPr>
      </w:pPr>
      <w:r>
        <w:rPr>
          <w:rFonts w:hint="eastAsia"/>
          <w:sz w:val="24"/>
          <w:szCs w:val="24"/>
        </w:rPr>
        <w:t>《概要设计报告》</w:t>
      </w:r>
    </w:p>
    <w:p w14:paraId="2A6B166A" w14:textId="77777777" w:rsidR="00404AD6" w:rsidRDefault="00BD4BA6">
      <w:pPr>
        <w:numPr>
          <w:ilvl w:val="0"/>
          <w:numId w:val="5"/>
        </w:numPr>
        <w:spacing w:line="360" w:lineRule="auto"/>
        <w:ind w:firstLine="420"/>
        <w:rPr>
          <w:sz w:val="24"/>
          <w:szCs w:val="24"/>
        </w:rPr>
      </w:pPr>
      <w:r>
        <w:rPr>
          <w:rFonts w:hint="eastAsia"/>
          <w:sz w:val="24"/>
          <w:szCs w:val="24"/>
        </w:rPr>
        <w:t>《详细设计报告》</w:t>
      </w:r>
    </w:p>
    <w:p w14:paraId="6947B5C6" w14:textId="77777777" w:rsidR="00404AD6" w:rsidRDefault="00BD4BA6">
      <w:pPr>
        <w:spacing w:line="360" w:lineRule="auto"/>
        <w:rPr>
          <w:sz w:val="24"/>
          <w:szCs w:val="24"/>
        </w:rPr>
      </w:pPr>
      <w:r>
        <w:rPr>
          <w:rFonts w:hint="eastAsia"/>
          <w:sz w:val="24"/>
          <w:szCs w:val="24"/>
        </w:rPr>
        <w:t>实现阶段：</w:t>
      </w:r>
    </w:p>
    <w:p w14:paraId="7F1561E4" w14:textId="77777777" w:rsidR="00404AD6" w:rsidRDefault="00BD4BA6">
      <w:pPr>
        <w:spacing w:line="360" w:lineRule="auto"/>
        <w:ind w:firstLine="420"/>
        <w:rPr>
          <w:sz w:val="24"/>
          <w:szCs w:val="24"/>
        </w:rPr>
      </w:pPr>
      <w:r>
        <w:rPr>
          <w:rFonts w:hint="eastAsia"/>
          <w:sz w:val="24"/>
          <w:szCs w:val="24"/>
        </w:rPr>
        <w:t>(4)</w:t>
      </w:r>
      <w:r>
        <w:rPr>
          <w:rFonts w:hint="eastAsia"/>
          <w:sz w:val="24"/>
          <w:szCs w:val="24"/>
        </w:rPr>
        <w:t>程序源代码和建立的数据库</w:t>
      </w:r>
    </w:p>
    <w:p w14:paraId="7259566B" w14:textId="77777777" w:rsidR="00404AD6" w:rsidRDefault="00BD4BA6">
      <w:pPr>
        <w:spacing w:line="360" w:lineRule="auto"/>
        <w:rPr>
          <w:sz w:val="24"/>
          <w:szCs w:val="24"/>
        </w:rPr>
      </w:pPr>
      <w:r>
        <w:rPr>
          <w:rFonts w:hint="eastAsia"/>
          <w:sz w:val="24"/>
          <w:szCs w:val="24"/>
        </w:rPr>
        <w:t>测试阶段：</w:t>
      </w:r>
    </w:p>
    <w:p w14:paraId="68554AF8" w14:textId="77777777" w:rsidR="00404AD6" w:rsidRDefault="00BD4BA6">
      <w:pPr>
        <w:spacing w:line="360" w:lineRule="auto"/>
        <w:ind w:firstLine="420"/>
        <w:rPr>
          <w:sz w:val="24"/>
          <w:szCs w:val="24"/>
        </w:rPr>
      </w:pPr>
      <w:r>
        <w:rPr>
          <w:rFonts w:hint="eastAsia"/>
          <w:sz w:val="24"/>
          <w:szCs w:val="24"/>
        </w:rPr>
        <w:t>(5)</w:t>
      </w:r>
      <w:r>
        <w:rPr>
          <w:rFonts w:hint="eastAsia"/>
          <w:sz w:val="24"/>
          <w:szCs w:val="24"/>
        </w:rPr>
        <w:t>测试数据、测试结果信息和《测试分析报告》</w:t>
      </w:r>
    </w:p>
    <w:p w14:paraId="2B29EEED" w14:textId="77777777" w:rsidR="00404AD6" w:rsidRDefault="00BD4BA6">
      <w:pPr>
        <w:spacing w:line="360" w:lineRule="auto"/>
        <w:rPr>
          <w:sz w:val="24"/>
          <w:szCs w:val="24"/>
        </w:rPr>
      </w:pPr>
      <w:r>
        <w:rPr>
          <w:rFonts w:hint="eastAsia"/>
          <w:sz w:val="24"/>
          <w:szCs w:val="24"/>
        </w:rPr>
        <w:t>维护阶段：</w:t>
      </w:r>
    </w:p>
    <w:p w14:paraId="02BFC3FB" w14:textId="77777777" w:rsidR="00404AD6" w:rsidRDefault="00BD4BA6">
      <w:pPr>
        <w:numPr>
          <w:ilvl w:val="0"/>
          <w:numId w:val="6"/>
        </w:numPr>
        <w:spacing w:line="360" w:lineRule="auto"/>
        <w:ind w:firstLine="420"/>
        <w:rPr>
          <w:sz w:val="24"/>
          <w:szCs w:val="24"/>
        </w:rPr>
      </w:pPr>
      <w:r>
        <w:rPr>
          <w:rFonts w:hint="eastAsia"/>
          <w:sz w:val="24"/>
          <w:szCs w:val="24"/>
        </w:rPr>
        <w:t>用户接收产品的交流记录</w:t>
      </w:r>
    </w:p>
    <w:p w14:paraId="11CE2B69" w14:textId="77777777" w:rsidR="00404AD6" w:rsidRDefault="00BD4BA6">
      <w:pPr>
        <w:numPr>
          <w:ilvl w:val="0"/>
          <w:numId w:val="6"/>
        </w:numPr>
        <w:spacing w:line="360" w:lineRule="auto"/>
        <w:ind w:firstLine="420"/>
        <w:rPr>
          <w:sz w:val="24"/>
          <w:szCs w:val="24"/>
        </w:rPr>
      </w:pPr>
      <w:r>
        <w:rPr>
          <w:rFonts w:hint="eastAsia"/>
          <w:sz w:val="24"/>
          <w:szCs w:val="24"/>
        </w:rPr>
        <w:t>《用户使用说明书》</w:t>
      </w:r>
    </w:p>
    <w:p w14:paraId="2D64099B" w14:textId="77777777" w:rsidR="00404AD6" w:rsidRDefault="00BD4BA6">
      <w:pPr>
        <w:numPr>
          <w:ilvl w:val="0"/>
          <w:numId w:val="6"/>
        </w:numPr>
        <w:spacing w:line="360" w:lineRule="auto"/>
        <w:ind w:firstLine="420"/>
      </w:pPr>
      <w:r>
        <w:rPr>
          <w:rFonts w:hint="eastAsia"/>
          <w:sz w:val="24"/>
          <w:szCs w:val="24"/>
        </w:rPr>
        <w:t>产品维护记录</w:t>
      </w:r>
    </w:p>
    <w:p w14:paraId="71D13B19" w14:textId="77777777" w:rsidR="00404AD6" w:rsidRPr="00BF3F29" w:rsidRDefault="00BD4BA6">
      <w:pPr>
        <w:pStyle w:val="1"/>
        <w:rPr>
          <w:rFonts w:asciiTheme="minorEastAsia" w:eastAsiaTheme="minorEastAsia" w:hAnsiTheme="minorEastAsia" w:cs="黑体"/>
          <w:sz w:val="32"/>
          <w:szCs w:val="32"/>
        </w:rPr>
      </w:pPr>
      <w:bookmarkStart w:id="59" w:name="_Toc9296_WPSOffice_Level1"/>
      <w:bookmarkStart w:id="60" w:name="_Toc24849"/>
      <w:r w:rsidRPr="00BF3F29">
        <w:rPr>
          <w:rFonts w:asciiTheme="minorEastAsia" w:eastAsiaTheme="minorEastAsia" w:hAnsiTheme="minorEastAsia" w:cs="黑体" w:hint="eastAsia"/>
          <w:sz w:val="32"/>
          <w:szCs w:val="32"/>
        </w:rPr>
        <w:t>7. 工作产品、任务规模、工作量估计</w:t>
      </w:r>
      <w:bookmarkEnd w:id="59"/>
      <w:bookmarkEnd w:id="60"/>
    </w:p>
    <w:p w14:paraId="02D52C57" w14:textId="77777777" w:rsidR="00404AD6" w:rsidRDefault="00BD4BA6">
      <w:pPr>
        <w:spacing w:line="360" w:lineRule="auto"/>
        <w:ind w:firstLine="420"/>
        <w:rPr>
          <w:sz w:val="24"/>
          <w:szCs w:val="24"/>
        </w:rPr>
      </w:pPr>
      <w:r>
        <w:rPr>
          <w:rFonts w:hint="eastAsia"/>
          <w:sz w:val="24"/>
          <w:szCs w:val="24"/>
        </w:rPr>
        <w:t>文档类产品主要有《软件开发计划书》、《需求规格说明书》、《软件设计说明书》、《用户使用说明书》、相关的测试信息与记录信息。文档与数据规模均较小，文档的大小均在</w:t>
      </w:r>
      <w:r>
        <w:rPr>
          <w:rFonts w:hint="eastAsia"/>
          <w:sz w:val="24"/>
          <w:szCs w:val="24"/>
        </w:rPr>
        <w:t>5000</w:t>
      </w:r>
      <w:r>
        <w:rPr>
          <w:rFonts w:hint="eastAsia"/>
          <w:sz w:val="24"/>
          <w:szCs w:val="24"/>
        </w:rPr>
        <w:t>字以内，交流记录与测试数据少于</w:t>
      </w:r>
      <w:r>
        <w:rPr>
          <w:rFonts w:hint="eastAsia"/>
          <w:sz w:val="24"/>
          <w:szCs w:val="24"/>
        </w:rPr>
        <w:t>200</w:t>
      </w:r>
      <w:r>
        <w:rPr>
          <w:rFonts w:hint="eastAsia"/>
          <w:sz w:val="24"/>
          <w:szCs w:val="24"/>
        </w:rPr>
        <w:t>条。文档的</w:t>
      </w:r>
      <w:proofErr w:type="gramStart"/>
      <w:r>
        <w:rPr>
          <w:rFonts w:hint="eastAsia"/>
          <w:sz w:val="24"/>
          <w:szCs w:val="24"/>
        </w:rPr>
        <w:t>编写总</w:t>
      </w:r>
      <w:proofErr w:type="gramEnd"/>
      <w:r>
        <w:rPr>
          <w:rFonts w:hint="eastAsia"/>
          <w:sz w:val="24"/>
          <w:szCs w:val="24"/>
        </w:rPr>
        <w:t>时长在</w:t>
      </w:r>
      <w:r>
        <w:rPr>
          <w:rFonts w:hint="eastAsia"/>
          <w:sz w:val="24"/>
          <w:szCs w:val="24"/>
        </w:rPr>
        <w:t>50</w:t>
      </w:r>
      <w:r>
        <w:rPr>
          <w:rFonts w:hint="eastAsia"/>
          <w:sz w:val="24"/>
          <w:szCs w:val="24"/>
        </w:rPr>
        <w:t>小时以内。</w:t>
      </w:r>
    </w:p>
    <w:p w14:paraId="4712BBA1" w14:textId="77777777" w:rsidR="00404AD6" w:rsidRDefault="00BD4BA6">
      <w:pPr>
        <w:spacing w:line="360" w:lineRule="auto"/>
        <w:ind w:firstLine="420"/>
        <w:rPr>
          <w:sz w:val="24"/>
          <w:szCs w:val="24"/>
        </w:rPr>
      </w:pPr>
      <w:r>
        <w:rPr>
          <w:rFonts w:hint="eastAsia"/>
          <w:sz w:val="24"/>
          <w:szCs w:val="24"/>
        </w:rPr>
        <w:t>中前端的展示页在</w:t>
      </w:r>
      <w:r>
        <w:rPr>
          <w:rFonts w:hint="eastAsia"/>
          <w:sz w:val="24"/>
          <w:szCs w:val="24"/>
        </w:rPr>
        <w:t>10</w:t>
      </w:r>
      <w:r>
        <w:rPr>
          <w:rFonts w:hint="eastAsia"/>
          <w:sz w:val="24"/>
          <w:szCs w:val="24"/>
        </w:rPr>
        <w:t>张页面以内，每个页面对应</w:t>
      </w:r>
      <w:r>
        <w:rPr>
          <w:rFonts w:hint="eastAsia"/>
          <w:sz w:val="24"/>
          <w:szCs w:val="24"/>
        </w:rPr>
        <w:t>4</w:t>
      </w:r>
      <w:r>
        <w:rPr>
          <w:rFonts w:hint="eastAsia"/>
          <w:sz w:val="24"/>
          <w:szCs w:val="24"/>
        </w:rPr>
        <w:t>个相关代码文件。</w:t>
      </w:r>
    </w:p>
    <w:p w14:paraId="34B4E7E8" w14:textId="77777777" w:rsidR="00404AD6" w:rsidRDefault="00BD4BA6">
      <w:pPr>
        <w:spacing w:line="360" w:lineRule="auto"/>
        <w:ind w:firstLine="420"/>
        <w:rPr>
          <w:sz w:val="24"/>
          <w:szCs w:val="24"/>
        </w:rPr>
      </w:pPr>
      <w:r>
        <w:rPr>
          <w:rFonts w:hint="eastAsia"/>
          <w:sz w:val="24"/>
          <w:szCs w:val="24"/>
        </w:rPr>
        <w:lastRenderedPageBreak/>
        <w:t>后端每个文件中代码行数总共在</w:t>
      </w:r>
      <w:r>
        <w:rPr>
          <w:rFonts w:hint="eastAsia"/>
          <w:sz w:val="24"/>
          <w:szCs w:val="24"/>
        </w:rPr>
        <w:t>2000</w:t>
      </w:r>
      <w:r>
        <w:rPr>
          <w:rFonts w:hint="eastAsia"/>
          <w:sz w:val="24"/>
          <w:szCs w:val="24"/>
        </w:rPr>
        <w:t>行以内，文件总大小以</w:t>
      </w:r>
      <w:r>
        <w:rPr>
          <w:rFonts w:hint="eastAsia"/>
          <w:sz w:val="24"/>
          <w:szCs w:val="24"/>
        </w:rPr>
        <w:t>MB</w:t>
      </w:r>
      <w:r>
        <w:rPr>
          <w:rFonts w:hint="eastAsia"/>
          <w:sz w:val="24"/>
          <w:szCs w:val="24"/>
        </w:rPr>
        <w:t>为单位。</w:t>
      </w:r>
    </w:p>
    <w:p w14:paraId="1B3186A6" w14:textId="77777777" w:rsidR="00404AD6" w:rsidRDefault="00BD4BA6">
      <w:pPr>
        <w:spacing w:line="360" w:lineRule="auto"/>
        <w:ind w:firstLine="420"/>
        <w:rPr>
          <w:sz w:val="24"/>
          <w:szCs w:val="24"/>
        </w:rPr>
      </w:pPr>
      <w:r>
        <w:rPr>
          <w:rFonts w:hint="eastAsia"/>
          <w:sz w:val="24"/>
          <w:szCs w:val="24"/>
        </w:rPr>
        <w:t>获取分析需求与编写需求文档占项目的</w:t>
      </w:r>
      <w:r>
        <w:rPr>
          <w:rFonts w:hint="eastAsia"/>
          <w:sz w:val="24"/>
          <w:szCs w:val="24"/>
        </w:rPr>
        <w:t>30%</w:t>
      </w:r>
      <w:r>
        <w:rPr>
          <w:rFonts w:hint="eastAsia"/>
          <w:sz w:val="24"/>
          <w:szCs w:val="24"/>
        </w:rPr>
        <w:t>。</w:t>
      </w:r>
    </w:p>
    <w:p w14:paraId="56076033" w14:textId="77777777" w:rsidR="00404AD6" w:rsidRDefault="00BD4BA6">
      <w:pPr>
        <w:spacing w:line="360" w:lineRule="auto"/>
        <w:ind w:firstLine="420"/>
        <w:rPr>
          <w:sz w:val="24"/>
          <w:szCs w:val="24"/>
        </w:rPr>
      </w:pPr>
      <w:r>
        <w:rPr>
          <w:rFonts w:hint="eastAsia"/>
          <w:sz w:val="24"/>
          <w:szCs w:val="24"/>
        </w:rPr>
        <w:t>项目设计与编写概要设计</w:t>
      </w:r>
      <w:proofErr w:type="gramStart"/>
      <w:r>
        <w:rPr>
          <w:rFonts w:hint="eastAsia"/>
          <w:sz w:val="24"/>
          <w:szCs w:val="24"/>
        </w:rPr>
        <w:t>说明占</w:t>
      </w:r>
      <w:proofErr w:type="gramEnd"/>
      <w:r>
        <w:rPr>
          <w:rFonts w:hint="eastAsia"/>
          <w:sz w:val="24"/>
          <w:szCs w:val="24"/>
        </w:rPr>
        <w:t>整个项目的</w:t>
      </w:r>
      <w:r>
        <w:rPr>
          <w:rFonts w:hint="eastAsia"/>
          <w:sz w:val="24"/>
          <w:szCs w:val="24"/>
        </w:rPr>
        <w:t>20%</w:t>
      </w:r>
      <w:r>
        <w:rPr>
          <w:rFonts w:hint="eastAsia"/>
          <w:sz w:val="24"/>
          <w:szCs w:val="24"/>
        </w:rPr>
        <w:t>。</w:t>
      </w:r>
    </w:p>
    <w:p w14:paraId="740272D2" w14:textId="77777777" w:rsidR="00404AD6" w:rsidRDefault="00BD4BA6">
      <w:pPr>
        <w:spacing w:line="360" w:lineRule="auto"/>
        <w:ind w:firstLine="420"/>
        <w:rPr>
          <w:sz w:val="24"/>
          <w:szCs w:val="24"/>
        </w:rPr>
      </w:pPr>
      <w:r>
        <w:rPr>
          <w:rFonts w:hint="eastAsia"/>
          <w:sz w:val="24"/>
          <w:szCs w:val="24"/>
        </w:rPr>
        <w:t>编码实现占</w:t>
      </w:r>
      <w:r>
        <w:rPr>
          <w:rFonts w:hint="eastAsia"/>
          <w:sz w:val="24"/>
          <w:szCs w:val="24"/>
        </w:rPr>
        <w:t>30%</w:t>
      </w:r>
      <w:r>
        <w:rPr>
          <w:rFonts w:hint="eastAsia"/>
          <w:sz w:val="24"/>
          <w:szCs w:val="24"/>
        </w:rPr>
        <w:t>，工作任务主要包括编写页面、实现服务器响应和连接数据库。</w:t>
      </w:r>
    </w:p>
    <w:p w14:paraId="1CFBCA84" w14:textId="77777777" w:rsidR="00404AD6" w:rsidRDefault="00BD4BA6">
      <w:pPr>
        <w:spacing w:line="360" w:lineRule="auto"/>
        <w:ind w:firstLine="420"/>
        <w:rPr>
          <w:sz w:val="24"/>
          <w:szCs w:val="24"/>
        </w:rPr>
      </w:pPr>
      <w:r>
        <w:rPr>
          <w:rFonts w:hint="eastAsia"/>
          <w:sz w:val="24"/>
          <w:szCs w:val="24"/>
        </w:rPr>
        <w:t>测试任务占</w:t>
      </w:r>
      <w:r>
        <w:rPr>
          <w:rFonts w:hint="eastAsia"/>
          <w:sz w:val="24"/>
          <w:szCs w:val="24"/>
        </w:rPr>
        <w:t>20%</w:t>
      </w:r>
      <w:r>
        <w:rPr>
          <w:rFonts w:hint="eastAsia"/>
          <w:sz w:val="24"/>
          <w:szCs w:val="24"/>
        </w:rPr>
        <w:t>。</w:t>
      </w:r>
    </w:p>
    <w:p w14:paraId="0294F6E9" w14:textId="77777777" w:rsidR="00404AD6" w:rsidRPr="00BF3F29" w:rsidRDefault="00BD4BA6">
      <w:pPr>
        <w:pStyle w:val="1"/>
        <w:rPr>
          <w:rFonts w:asciiTheme="minorEastAsia" w:eastAsiaTheme="minorEastAsia" w:hAnsiTheme="minorEastAsia" w:cs="黑体"/>
          <w:sz w:val="32"/>
          <w:szCs w:val="32"/>
        </w:rPr>
      </w:pPr>
      <w:bookmarkStart w:id="61" w:name="_Toc12696_WPSOffice_Level1"/>
      <w:bookmarkStart w:id="62" w:name="_Toc25353"/>
      <w:r w:rsidRPr="00BF3F29">
        <w:rPr>
          <w:rFonts w:asciiTheme="minorEastAsia" w:eastAsiaTheme="minorEastAsia" w:hAnsiTheme="minorEastAsia" w:cs="黑体" w:hint="eastAsia"/>
          <w:sz w:val="32"/>
          <w:szCs w:val="32"/>
        </w:rPr>
        <w:t>8. 成本估计</w:t>
      </w:r>
      <w:bookmarkEnd w:id="61"/>
      <w:bookmarkEnd w:id="62"/>
    </w:p>
    <w:p w14:paraId="27D0EAAA" w14:textId="77777777" w:rsidR="00404AD6" w:rsidRDefault="00BD4BA6">
      <w:pPr>
        <w:spacing w:line="360" w:lineRule="auto"/>
        <w:ind w:firstLine="420"/>
        <w:rPr>
          <w:sz w:val="24"/>
          <w:szCs w:val="24"/>
        </w:rPr>
      </w:pPr>
      <w:r>
        <w:rPr>
          <w:rFonts w:hint="eastAsia"/>
          <w:sz w:val="24"/>
          <w:szCs w:val="24"/>
        </w:rPr>
        <w:t>说明：项目规模小成本较少，且无因支付而存在的人力资源成本，只在租赁服务器方面存在成本。</w:t>
      </w:r>
    </w:p>
    <w:p w14:paraId="14C74112" w14:textId="77777777" w:rsidR="00404AD6" w:rsidRDefault="00BD4BA6">
      <w:pPr>
        <w:spacing w:line="360" w:lineRule="auto"/>
        <w:ind w:firstLine="420"/>
        <w:rPr>
          <w:sz w:val="24"/>
          <w:szCs w:val="24"/>
        </w:rPr>
      </w:pPr>
      <w:r>
        <w:rPr>
          <w:rFonts w:hint="eastAsia"/>
          <w:sz w:val="24"/>
          <w:szCs w:val="24"/>
        </w:rPr>
        <w:t>服务器成本：租用服务器需要每月支付费用，开发阶段可以选择试用，总费用在</w:t>
      </w:r>
      <w:r>
        <w:rPr>
          <w:rFonts w:hint="eastAsia"/>
          <w:sz w:val="24"/>
          <w:szCs w:val="24"/>
        </w:rPr>
        <w:t>1000</w:t>
      </w:r>
      <w:r>
        <w:rPr>
          <w:rFonts w:hint="eastAsia"/>
          <w:sz w:val="24"/>
          <w:szCs w:val="24"/>
        </w:rPr>
        <w:t>元以内。</w:t>
      </w:r>
    </w:p>
    <w:p w14:paraId="3B181AB1" w14:textId="77777777" w:rsidR="00404AD6" w:rsidRPr="00BF3F29" w:rsidRDefault="00BD4BA6">
      <w:pPr>
        <w:pStyle w:val="1"/>
        <w:rPr>
          <w:rFonts w:asciiTheme="minorEastAsia" w:eastAsiaTheme="minorEastAsia" w:hAnsiTheme="minorEastAsia" w:cs="黑体"/>
          <w:sz w:val="32"/>
          <w:szCs w:val="32"/>
        </w:rPr>
      </w:pPr>
      <w:bookmarkStart w:id="63" w:name="_Toc31896"/>
      <w:bookmarkStart w:id="64" w:name="_Toc25370_WPSOffice_Level1"/>
      <w:r w:rsidRPr="00BF3F29">
        <w:rPr>
          <w:rFonts w:asciiTheme="minorEastAsia" w:eastAsiaTheme="minorEastAsia" w:hAnsiTheme="minorEastAsia" w:cs="黑体" w:hint="eastAsia"/>
          <w:sz w:val="32"/>
          <w:szCs w:val="32"/>
        </w:rPr>
        <w:t>9. 关键计算机资源计划</w:t>
      </w:r>
      <w:bookmarkEnd w:id="63"/>
      <w:bookmarkEnd w:id="64"/>
    </w:p>
    <w:p w14:paraId="26C4D943" w14:textId="77777777" w:rsidR="00404AD6" w:rsidRDefault="00BD4BA6">
      <w:pPr>
        <w:spacing w:line="360" w:lineRule="auto"/>
        <w:ind w:firstLine="420"/>
        <w:rPr>
          <w:sz w:val="24"/>
          <w:szCs w:val="24"/>
        </w:rPr>
      </w:pPr>
      <w:r>
        <w:rPr>
          <w:rFonts w:hint="eastAsia"/>
          <w:sz w:val="24"/>
          <w:szCs w:val="24"/>
        </w:rPr>
        <w:t>开发人员使用</w:t>
      </w:r>
      <w:r>
        <w:rPr>
          <w:rFonts w:hint="eastAsia"/>
          <w:sz w:val="24"/>
          <w:szCs w:val="24"/>
        </w:rPr>
        <w:t>windows</w:t>
      </w:r>
      <w:r>
        <w:rPr>
          <w:rFonts w:hint="eastAsia"/>
          <w:sz w:val="24"/>
          <w:szCs w:val="24"/>
        </w:rPr>
        <w:t>单核、</w:t>
      </w:r>
      <w:r>
        <w:rPr>
          <w:rFonts w:hint="eastAsia"/>
          <w:sz w:val="24"/>
          <w:szCs w:val="24"/>
        </w:rPr>
        <w:t>1M</w:t>
      </w:r>
      <w:r>
        <w:rPr>
          <w:rFonts w:hint="eastAsia"/>
          <w:sz w:val="24"/>
          <w:szCs w:val="24"/>
        </w:rPr>
        <w:t>带宽、</w:t>
      </w:r>
      <w:r>
        <w:rPr>
          <w:rFonts w:hint="eastAsia"/>
          <w:sz w:val="24"/>
          <w:szCs w:val="24"/>
        </w:rPr>
        <w:t>1G</w:t>
      </w:r>
      <w:r>
        <w:rPr>
          <w:rFonts w:hint="eastAsia"/>
          <w:sz w:val="24"/>
          <w:szCs w:val="24"/>
        </w:rPr>
        <w:t>内存和</w:t>
      </w:r>
      <w:r>
        <w:rPr>
          <w:rFonts w:hint="eastAsia"/>
          <w:sz w:val="24"/>
          <w:szCs w:val="24"/>
        </w:rPr>
        <w:t>50G</w:t>
      </w:r>
      <w:r>
        <w:rPr>
          <w:rFonts w:hint="eastAsia"/>
          <w:sz w:val="24"/>
          <w:szCs w:val="24"/>
        </w:rPr>
        <w:t>容量服务器，</w:t>
      </w:r>
      <w:r>
        <w:rPr>
          <w:rFonts w:hint="eastAsia"/>
          <w:sz w:val="24"/>
          <w:szCs w:val="24"/>
        </w:rPr>
        <w:t>2014 SQL</w:t>
      </w:r>
      <w:r>
        <w:rPr>
          <w:rFonts w:hint="eastAsia"/>
          <w:sz w:val="24"/>
          <w:szCs w:val="24"/>
        </w:rPr>
        <w:t>数据库</w:t>
      </w:r>
      <w:r>
        <w:rPr>
          <w:sz w:val="24"/>
          <w:szCs w:val="24"/>
        </w:rPr>
        <w:t>。</w:t>
      </w:r>
    </w:p>
    <w:p w14:paraId="68CF9476" w14:textId="77777777" w:rsidR="00404AD6" w:rsidRDefault="00BD4BA6">
      <w:pPr>
        <w:spacing w:line="360" w:lineRule="auto"/>
        <w:ind w:firstLine="420"/>
        <w:rPr>
          <w:sz w:val="24"/>
          <w:szCs w:val="24"/>
        </w:rPr>
      </w:pPr>
      <w:r>
        <w:rPr>
          <w:rFonts w:hint="eastAsia"/>
          <w:sz w:val="24"/>
          <w:szCs w:val="24"/>
        </w:rPr>
        <w:t>管理员需要</w:t>
      </w:r>
      <w:r>
        <w:rPr>
          <w:rFonts w:hint="eastAsia"/>
          <w:sz w:val="24"/>
          <w:szCs w:val="24"/>
        </w:rPr>
        <w:t>webkit</w:t>
      </w:r>
      <w:r>
        <w:rPr>
          <w:rFonts w:hint="eastAsia"/>
          <w:sz w:val="24"/>
          <w:szCs w:val="24"/>
        </w:rPr>
        <w:t>内核的浏览器。</w:t>
      </w:r>
    </w:p>
    <w:p w14:paraId="7E7F6AC0" w14:textId="77777777" w:rsidR="00404AD6" w:rsidRPr="00BF3F29" w:rsidRDefault="00BD4BA6">
      <w:pPr>
        <w:pStyle w:val="1"/>
        <w:rPr>
          <w:rFonts w:asciiTheme="minorEastAsia" w:eastAsiaTheme="minorEastAsia" w:hAnsiTheme="minorEastAsia" w:cs="黑体"/>
          <w:sz w:val="32"/>
          <w:szCs w:val="32"/>
        </w:rPr>
      </w:pPr>
      <w:bookmarkStart w:id="65" w:name="_Toc22063"/>
      <w:bookmarkStart w:id="66" w:name="_Toc6899_WPSOffice_Level1"/>
      <w:r w:rsidRPr="00BF3F29">
        <w:rPr>
          <w:rFonts w:asciiTheme="minorEastAsia" w:eastAsiaTheme="minorEastAsia" w:hAnsiTheme="minorEastAsia" w:cs="黑体" w:hint="eastAsia"/>
          <w:sz w:val="32"/>
          <w:szCs w:val="32"/>
        </w:rPr>
        <w:t>10. 软件项目进度计划</w:t>
      </w:r>
      <w:bookmarkEnd w:id="65"/>
      <w:bookmarkEnd w:id="66"/>
    </w:p>
    <w:p w14:paraId="792F3990" w14:textId="77777777" w:rsidR="00404AD6" w:rsidRPr="00BF3F29" w:rsidRDefault="00BD4BA6">
      <w:pPr>
        <w:pStyle w:val="2"/>
        <w:rPr>
          <w:rFonts w:asciiTheme="minorEastAsia" w:eastAsiaTheme="minorEastAsia" w:hAnsiTheme="minorEastAsia"/>
          <w:sz w:val="30"/>
          <w:szCs w:val="30"/>
        </w:rPr>
      </w:pPr>
      <w:bookmarkStart w:id="67" w:name="_Toc28167_WPSOffice_Level2"/>
      <w:bookmarkStart w:id="68" w:name="_Toc521309544"/>
      <w:bookmarkStart w:id="69" w:name="_Toc2191"/>
      <w:r w:rsidRPr="00BF3F29">
        <w:rPr>
          <w:rFonts w:asciiTheme="minorEastAsia" w:eastAsiaTheme="minorEastAsia" w:hAnsiTheme="minorEastAsia" w:hint="eastAsia"/>
          <w:sz w:val="30"/>
          <w:szCs w:val="30"/>
        </w:rPr>
        <w:t>10.1工作任务的分解与人员分工</w:t>
      </w:r>
      <w:bookmarkEnd w:id="67"/>
      <w:bookmarkEnd w:id="68"/>
      <w:bookmarkEnd w:id="69"/>
    </w:p>
    <w:p w14:paraId="23C04638" w14:textId="77777777" w:rsidR="00404AD6" w:rsidRDefault="00BD4BA6">
      <w:pPr>
        <w:spacing w:line="360" w:lineRule="auto"/>
        <w:rPr>
          <w:sz w:val="24"/>
          <w:szCs w:val="24"/>
        </w:rPr>
      </w:pPr>
      <w:r>
        <w:rPr>
          <w:rFonts w:hint="eastAsia"/>
          <w:sz w:val="24"/>
          <w:szCs w:val="24"/>
        </w:rPr>
        <w:t>(1)</w:t>
      </w:r>
      <w:r>
        <w:rPr>
          <w:rFonts w:hint="eastAsia"/>
          <w:sz w:val="24"/>
          <w:szCs w:val="24"/>
        </w:rPr>
        <w:t>需求获取与分析：</w:t>
      </w:r>
    </w:p>
    <w:p w14:paraId="2252A464" w14:textId="77777777" w:rsidR="00404AD6" w:rsidRDefault="004A7A40">
      <w:pPr>
        <w:spacing w:line="360" w:lineRule="auto"/>
        <w:ind w:firstLine="420"/>
        <w:rPr>
          <w:sz w:val="24"/>
          <w:szCs w:val="24"/>
        </w:rPr>
      </w:pPr>
      <w:r w:rsidRPr="004A7A40">
        <w:rPr>
          <w:rFonts w:hint="eastAsia"/>
          <w:sz w:val="24"/>
          <w:szCs w:val="24"/>
        </w:rPr>
        <w:t>田源</w:t>
      </w:r>
      <w:r w:rsidR="00BD4BA6">
        <w:rPr>
          <w:rFonts w:hint="eastAsia"/>
          <w:sz w:val="24"/>
          <w:szCs w:val="24"/>
        </w:rPr>
        <w:t>：与客户交流，获取需求。</w:t>
      </w:r>
    </w:p>
    <w:p w14:paraId="57796632" w14:textId="77777777" w:rsidR="00404AD6" w:rsidRDefault="004A7A40">
      <w:pPr>
        <w:spacing w:line="360" w:lineRule="auto"/>
        <w:ind w:firstLine="420"/>
        <w:rPr>
          <w:sz w:val="24"/>
          <w:szCs w:val="24"/>
        </w:rPr>
      </w:pPr>
      <w:r w:rsidRPr="004A7A40">
        <w:rPr>
          <w:rFonts w:hint="eastAsia"/>
          <w:sz w:val="24"/>
          <w:szCs w:val="24"/>
        </w:rPr>
        <w:t>李祥瑞</w:t>
      </w:r>
      <w:r w:rsidR="00BD4BA6">
        <w:rPr>
          <w:rFonts w:hint="eastAsia"/>
          <w:sz w:val="24"/>
          <w:szCs w:val="24"/>
        </w:rPr>
        <w:t>：汇总组内讨论结果。编写文档。</w:t>
      </w:r>
    </w:p>
    <w:p w14:paraId="67526C25" w14:textId="77777777" w:rsidR="00404AD6" w:rsidRDefault="004A7A40">
      <w:pPr>
        <w:spacing w:line="360" w:lineRule="auto"/>
        <w:ind w:firstLine="420"/>
        <w:rPr>
          <w:sz w:val="24"/>
          <w:szCs w:val="24"/>
        </w:rPr>
      </w:pPr>
      <w:r w:rsidRPr="004A7A40">
        <w:rPr>
          <w:rFonts w:hint="eastAsia"/>
          <w:sz w:val="24"/>
          <w:szCs w:val="24"/>
        </w:rPr>
        <w:t>魏金峰</w:t>
      </w:r>
      <w:r w:rsidR="00BD4BA6">
        <w:rPr>
          <w:rFonts w:hint="eastAsia"/>
          <w:sz w:val="24"/>
          <w:szCs w:val="24"/>
        </w:rPr>
        <w:t>：提出建议，挖掘需求。</w:t>
      </w:r>
    </w:p>
    <w:p w14:paraId="600BBB6E" w14:textId="77777777" w:rsidR="00404AD6" w:rsidRDefault="00BD4BA6">
      <w:pPr>
        <w:spacing w:line="360" w:lineRule="auto"/>
        <w:rPr>
          <w:sz w:val="24"/>
          <w:szCs w:val="24"/>
        </w:rPr>
      </w:pPr>
      <w:r>
        <w:rPr>
          <w:rFonts w:hint="eastAsia"/>
          <w:sz w:val="24"/>
          <w:szCs w:val="24"/>
        </w:rPr>
        <w:t>(2)</w:t>
      </w:r>
      <w:r>
        <w:rPr>
          <w:rFonts w:hint="eastAsia"/>
          <w:sz w:val="24"/>
          <w:szCs w:val="24"/>
        </w:rPr>
        <w:t>项目设计与实现编码：</w:t>
      </w:r>
      <w:r w:rsidR="00E142D1">
        <w:rPr>
          <w:sz w:val="24"/>
          <w:szCs w:val="24"/>
        </w:rPr>
        <w:t xml:space="preserve"> </w:t>
      </w:r>
    </w:p>
    <w:p w14:paraId="3D224BB2" w14:textId="77777777" w:rsidR="00404AD6" w:rsidRDefault="001A4A35">
      <w:pPr>
        <w:spacing w:line="360" w:lineRule="auto"/>
        <w:ind w:firstLine="420"/>
        <w:rPr>
          <w:sz w:val="24"/>
          <w:szCs w:val="24"/>
        </w:rPr>
      </w:pPr>
      <w:r w:rsidRPr="001A4A35">
        <w:rPr>
          <w:rFonts w:hint="eastAsia"/>
          <w:sz w:val="24"/>
          <w:szCs w:val="24"/>
        </w:rPr>
        <w:t>张宇</w:t>
      </w:r>
      <w:r w:rsidR="00BD4BA6">
        <w:rPr>
          <w:rFonts w:hint="eastAsia"/>
          <w:sz w:val="24"/>
          <w:szCs w:val="24"/>
        </w:rPr>
        <w:t>：设计代码结构。编写服务器响应代码。</w:t>
      </w:r>
    </w:p>
    <w:p w14:paraId="67BEB23F" w14:textId="77777777" w:rsidR="00404AD6" w:rsidRDefault="001A4A35">
      <w:pPr>
        <w:spacing w:line="360" w:lineRule="auto"/>
        <w:ind w:firstLine="420"/>
        <w:rPr>
          <w:sz w:val="24"/>
          <w:szCs w:val="24"/>
        </w:rPr>
      </w:pPr>
      <w:r w:rsidRPr="001A4A35">
        <w:rPr>
          <w:rFonts w:hint="eastAsia"/>
          <w:sz w:val="24"/>
          <w:szCs w:val="24"/>
        </w:rPr>
        <w:lastRenderedPageBreak/>
        <w:t>李鹏翔</w:t>
      </w:r>
      <w:r w:rsidR="00BD4BA6">
        <w:rPr>
          <w:rFonts w:hint="eastAsia"/>
          <w:sz w:val="24"/>
          <w:szCs w:val="24"/>
        </w:rPr>
        <w:t>：</w:t>
      </w:r>
      <w:r w:rsidR="00BD4BA6">
        <w:rPr>
          <w:rFonts w:hint="eastAsia"/>
          <w:sz w:val="24"/>
          <w:szCs w:val="24"/>
        </w:rPr>
        <w:t>APP</w:t>
      </w:r>
      <w:r w:rsidR="00BD4BA6">
        <w:rPr>
          <w:rFonts w:hint="eastAsia"/>
          <w:sz w:val="24"/>
          <w:szCs w:val="24"/>
        </w:rPr>
        <w:t>前端设计。管理前端代码。</w:t>
      </w:r>
    </w:p>
    <w:p w14:paraId="19C8F8C6" w14:textId="77777777" w:rsidR="00404AD6" w:rsidRDefault="00BD4BA6">
      <w:pPr>
        <w:spacing w:line="360" w:lineRule="auto"/>
        <w:ind w:firstLine="420"/>
        <w:rPr>
          <w:sz w:val="24"/>
          <w:szCs w:val="24"/>
        </w:rPr>
      </w:pPr>
      <w:r>
        <w:rPr>
          <w:rFonts w:hint="eastAsia"/>
          <w:sz w:val="24"/>
          <w:szCs w:val="24"/>
        </w:rPr>
        <w:t>田源：汇总前端开发代码与整合。</w:t>
      </w:r>
    </w:p>
    <w:p w14:paraId="4DFC8E42" w14:textId="77777777" w:rsidR="00404AD6" w:rsidRDefault="00471B88">
      <w:pPr>
        <w:spacing w:line="360" w:lineRule="auto"/>
        <w:ind w:firstLine="420"/>
        <w:rPr>
          <w:sz w:val="24"/>
          <w:szCs w:val="24"/>
        </w:rPr>
      </w:pPr>
      <w:r w:rsidRPr="001A4A35">
        <w:rPr>
          <w:rFonts w:hint="eastAsia"/>
          <w:sz w:val="24"/>
          <w:szCs w:val="24"/>
        </w:rPr>
        <w:t>党向前</w:t>
      </w:r>
      <w:r w:rsidR="00BD4BA6">
        <w:rPr>
          <w:rFonts w:hint="eastAsia"/>
          <w:sz w:val="24"/>
          <w:szCs w:val="24"/>
        </w:rPr>
        <w:t>：实现数据库的连接，管理数据内容。</w:t>
      </w:r>
    </w:p>
    <w:p w14:paraId="6CEA5B02" w14:textId="77777777" w:rsidR="00404AD6" w:rsidRDefault="00BD4BA6">
      <w:pPr>
        <w:spacing w:line="360" w:lineRule="auto"/>
        <w:rPr>
          <w:sz w:val="24"/>
          <w:szCs w:val="24"/>
        </w:rPr>
      </w:pPr>
      <w:r>
        <w:rPr>
          <w:rFonts w:hint="eastAsia"/>
          <w:sz w:val="24"/>
          <w:szCs w:val="24"/>
        </w:rPr>
        <w:t>(3)</w:t>
      </w:r>
      <w:r>
        <w:rPr>
          <w:rFonts w:hint="eastAsia"/>
          <w:sz w:val="24"/>
          <w:szCs w:val="24"/>
        </w:rPr>
        <w:t>项目测试：</w:t>
      </w:r>
    </w:p>
    <w:p w14:paraId="75B23E2E" w14:textId="77777777" w:rsidR="00404AD6" w:rsidRDefault="00E142D1">
      <w:pPr>
        <w:spacing w:line="360" w:lineRule="auto"/>
        <w:ind w:firstLine="420"/>
        <w:rPr>
          <w:sz w:val="24"/>
          <w:szCs w:val="24"/>
        </w:rPr>
      </w:pPr>
      <w:r w:rsidRPr="001A4A35">
        <w:rPr>
          <w:rFonts w:hint="eastAsia"/>
          <w:sz w:val="24"/>
          <w:szCs w:val="24"/>
        </w:rPr>
        <w:t>党向前</w:t>
      </w:r>
      <w:r w:rsidR="00BD4BA6">
        <w:rPr>
          <w:rFonts w:hint="eastAsia"/>
          <w:sz w:val="24"/>
          <w:szCs w:val="24"/>
        </w:rPr>
        <w:t>：测试软件性能与功能。</w:t>
      </w:r>
    </w:p>
    <w:p w14:paraId="52085EA0" w14:textId="77777777" w:rsidR="00404AD6" w:rsidRDefault="00E142D1">
      <w:pPr>
        <w:spacing w:line="360" w:lineRule="auto"/>
        <w:ind w:firstLine="420"/>
        <w:rPr>
          <w:sz w:val="24"/>
          <w:szCs w:val="24"/>
        </w:rPr>
      </w:pPr>
      <w:r w:rsidRPr="001A4A35">
        <w:rPr>
          <w:rFonts w:hint="eastAsia"/>
          <w:sz w:val="24"/>
          <w:szCs w:val="24"/>
        </w:rPr>
        <w:t>李鹏翔</w:t>
      </w:r>
      <w:r w:rsidR="00BD4BA6">
        <w:rPr>
          <w:rFonts w:hint="eastAsia"/>
          <w:sz w:val="24"/>
          <w:szCs w:val="24"/>
        </w:rPr>
        <w:t>：软件测试结果汇总与反馈。</w:t>
      </w:r>
    </w:p>
    <w:p w14:paraId="2622F9F7" w14:textId="77777777" w:rsidR="00404AD6" w:rsidRDefault="009828CF">
      <w:pPr>
        <w:spacing w:line="360" w:lineRule="auto"/>
        <w:ind w:firstLine="420"/>
        <w:rPr>
          <w:sz w:val="24"/>
          <w:szCs w:val="24"/>
        </w:rPr>
      </w:pPr>
      <w:r w:rsidRPr="001A4A35">
        <w:rPr>
          <w:rFonts w:hint="eastAsia"/>
          <w:sz w:val="24"/>
          <w:szCs w:val="24"/>
        </w:rPr>
        <w:t>张宇</w:t>
      </w:r>
      <w:r w:rsidR="00BD4BA6">
        <w:rPr>
          <w:rFonts w:hint="eastAsia"/>
          <w:sz w:val="24"/>
          <w:szCs w:val="24"/>
        </w:rPr>
        <w:t>：整理测试数据。</w:t>
      </w:r>
    </w:p>
    <w:p w14:paraId="26DC4A67" w14:textId="77777777" w:rsidR="00404AD6" w:rsidRPr="00BF3F29" w:rsidRDefault="00BD4BA6">
      <w:pPr>
        <w:pStyle w:val="2"/>
        <w:rPr>
          <w:rFonts w:asciiTheme="minorEastAsia" w:eastAsiaTheme="minorEastAsia" w:hAnsiTheme="minorEastAsia"/>
          <w:sz w:val="30"/>
          <w:szCs w:val="30"/>
        </w:rPr>
      </w:pPr>
      <w:bookmarkStart w:id="70" w:name="_Toc24114"/>
      <w:bookmarkStart w:id="71" w:name="_Toc27031_WPSOffice_Level2"/>
      <w:r w:rsidRPr="00BF3F29">
        <w:rPr>
          <w:rFonts w:asciiTheme="minorEastAsia" w:eastAsiaTheme="minorEastAsia" w:hAnsiTheme="minorEastAsia" w:hint="eastAsia"/>
          <w:sz w:val="30"/>
          <w:szCs w:val="30"/>
        </w:rPr>
        <w:t>10.2项件项目进度时间表</w:t>
      </w:r>
      <w:bookmarkEnd w:id="70"/>
      <w:bookmarkEnd w:id="71"/>
    </w:p>
    <w:p w14:paraId="6C1F2ACE" w14:textId="77777777" w:rsidR="00404AD6" w:rsidRDefault="00BD4BA6">
      <w:pPr>
        <w:spacing w:line="360" w:lineRule="auto"/>
        <w:ind w:firstLine="420"/>
        <w:rPr>
          <w:sz w:val="24"/>
          <w:szCs w:val="24"/>
        </w:rPr>
      </w:pPr>
      <w:r>
        <w:rPr>
          <w:rFonts w:hint="eastAsia"/>
          <w:sz w:val="24"/>
          <w:szCs w:val="24"/>
        </w:rPr>
        <w:t>20</w:t>
      </w:r>
      <w:r w:rsidR="008260D7">
        <w:rPr>
          <w:rFonts w:hint="eastAsia"/>
          <w:sz w:val="24"/>
          <w:szCs w:val="24"/>
        </w:rPr>
        <w:t>20</w:t>
      </w:r>
      <w:r>
        <w:rPr>
          <w:rFonts w:hint="eastAsia"/>
          <w:sz w:val="24"/>
          <w:szCs w:val="24"/>
        </w:rPr>
        <w:t>年</w:t>
      </w:r>
      <w:r w:rsidR="008260D7">
        <w:rPr>
          <w:rFonts w:hint="eastAsia"/>
          <w:sz w:val="24"/>
          <w:szCs w:val="24"/>
        </w:rPr>
        <w:t>5</w:t>
      </w:r>
      <w:r>
        <w:rPr>
          <w:rFonts w:hint="eastAsia"/>
          <w:sz w:val="24"/>
          <w:szCs w:val="24"/>
        </w:rPr>
        <w:t>月</w:t>
      </w:r>
      <w:r w:rsidR="008260D7">
        <w:rPr>
          <w:rFonts w:hint="eastAsia"/>
          <w:sz w:val="24"/>
          <w:szCs w:val="24"/>
        </w:rPr>
        <w:t>16</w:t>
      </w:r>
      <w:proofErr w:type="gramStart"/>
      <w:r>
        <w:rPr>
          <w:rFonts w:hint="eastAsia"/>
          <w:sz w:val="24"/>
          <w:szCs w:val="24"/>
        </w:rPr>
        <w:t>号项目</w:t>
      </w:r>
      <w:proofErr w:type="gramEnd"/>
      <w:r>
        <w:rPr>
          <w:rFonts w:hint="eastAsia"/>
          <w:sz w:val="24"/>
          <w:szCs w:val="24"/>
        </w:rPr>
        <w:t>开始</w:t>
      </w:r>
      <w:r w:rsidR="004C01D6">
        <w:rPr>
          <w:rFonts w:hint="eastAsia"/>
          <w:sz w:val="24"/>
          <w:szCs w:val="24"/>
        </w:rPr>
        <w:t>，项目计划书</w:t>
      </w:r>
      <w:r>
        <w:rPr>
          <w:rFonts w:hint="eastAsia"/>
          <w:sz w:val="24"/>
          <w:szCs w:val="24"/>
        </w:rPr>
        <w:t>。</w:t>
      </w:r>
    </w:p>
    <w:p w14:paraId="02BA156E" w14:textId="77777777" w:rsidR="00404AD6" w:rsidRDefault="00BD4BA6">
      <w:pPr>
        <w:spacing w:line="360" w:lineRule="auto"/>
        <w:ind w:firstLine="420"/>
        <w:rPr>
          <w:sz w:val="24"/>
          <w:szCs w:val="24"/>
        </w:rPr>
      </w:pPr>
      <w:r>
        <w:rPr>
          <w:rFonts w:hint="eastAsia"/>
          <w:sz w:val="24"/>
          <w:szCs w:val="24"/>
        </w:rPr>
        <w:t>20</w:t>
      </w:r>
      <w:r w:rsidR="00495530">
        <w:rPr>
          <w:rFonts w:hint="eastAsia"/>
          <w:sz w:val="24"/>
          <w:szCs w:val="24"/>
        </w:rPr>
        <w:t>20</w:t>
      </w:r>
      <w:r>
        <w:rPr>
          <w:rFonts w:hint="eastAsia"/>
          <w:sz w:val="24"/>
          <w:szCs w:val="24"/>
        </w:rPr>
        <w:t>年</w:t>
      </w:r>
      <w:r w:rsidR="00AB0F81">
        <w:rPr>
          <w:rFonts w:hint="eastAsia"/>
          <w:sz w:val="24"/>
          <w:szCs w:val="24"/>
        </w:rPr>
        <w:t>5</w:t>
      </w:r>
      <w:r>
        <w:rPr>
          <w:rFonts w:hint="eastAsia"/>
          <w:sz w:val="24"/>
          <w:szCs w:val="24"/>
        </w:rPr>
        <w:t>月</w:t>
      </w:r>
      <w:r>
        <w:rPr>
          <w:rFonts w:hint="eastAsia"/>
          <w:sz w:val="24"/>
          <w:szCs w:val="24"/>
        </w:rPr>
        <w:t>1</w:t>
      </w:r>
      <w:r w:rsidR="00495530">
        <w:rPr>
          <w:rFonts w:hint="eastAsia"/>
          <w:sz w:val="24"/>
          <w:szCs w:val="24"/>
        </w:rPr>
        <w:t>6</w:t>
      </w:r>
      <w:r>
        <w:rPr>
          <w:rFonts w:hint="eastAsia"/>
          <w:sz w:val="24"/>
          <w:szCs w:val="24"/>
        </w:rPr>
        <w:t>号完成需求获取与分析。</w:t>
      </w:r>
    </w:p>
    <w:p w14:paraId="37D4C25A" w14:textId="77777777" w:rsidR="00404AD6" w:rsidRDefault="00BD4BA6">
      <w:pPr>
        <w:spacing w:line="360" w:lineRule="auto"/>
        <w:ind w:firstLine="420"/>
        <w:rPr>
          <w:sz w:val="24"/>
          <w:szCs w:val="24"/>
        </w:rPr>
      </w:pPr>
      <w:r>
        <w:rPr>
          <w:rFonts w:hint="eastAsia"/>
          <w:sz w:val="24"/>
          <w:szCs w:val="24"/>
        </w:rPr>
        <w:t>20</w:t>
      </w:r>
      <w:r w:rsidR="004C01D6">
        <w:rPr>
          <w:rFonts w:hint="eastAsia"/>
          <w:sz w:val="24"/>
          <w:szCs w:val="24"/>
        </w:rPr>
        <w:t>20</w:t>
      </w:r>
      <w:r>
        <w:rPr>
          <w:rFonts w:hint="eastAsia"/>
          <w:sz w:val="24"/>
          <w:szCs w:val="24"/>
        </w:rPr>
        <w:t>年</w:t>
      </w:r>
      <w:r w:rsidR="004C01D6">
        <w:rPr>
          <w:rFonts w:hint="eastAsia"/>
          <w:sz w:val="24"/>
          <w:szCs w:val="24"/>
        </w:rPr>
        <w:t>5</w:t>
      </w:r>
      <w:r>
        <w:rPr>
          <w:rFonts w:hint="eastAsia"/>
          <w:sz w:val="24"/>
          <w:szCs w:val="24"/>
        </w:rPr>
        <w:t>月</w:t>
      </w:r>
      <w:r w:rsidR="004C01D6">
        <w:rPr>
          <w:rFonts w:hint="eastAsia"/>
          <w:sz w:val="24"/>
          <w:szCs w:val="24"/>
        </w:rPr>
        <w:t>20</w:t>
      </w:r>
      <w:r>
        <w:rPr>
          <w:rFonts w:hint="eastAsia"/>
          <w:sz w:val="24"/>
          <w:szCs w:val="24"/>
        </w:rPr>
        <w:t>号完成</w:t>
      </w:r>
      <w:r w:rsidR="004C01D6">
        <w:rPr>
          <w:rFonts w:hint="eastAsia"/>
          <w:sz w:val="24"/>
          <w:szCs w:val="24"/>
        </w:rPr>
        <w:t>概要设计</w:t>
      </w:r>
      <w:r>
        <w:rPr>
          <w:rFonts w:hint="eastAsia"/>
          <w:sz w:val="24"/>
          <w:szCs w:val="24"/>
        </w:rPr>
        <w:t>。</w:t>
      </w:r>
    </w:p>
    <w:p w14:paraId="7830C2AC" w14:textId="77777777" w:rsidR="00404AD6" w:rsidRDefault="00BD4BA6">
      <w:pPr>
        <w:spacing w:line="360" w:lineRule="auto"/>
        <w:ind w:firstLine="420"/>
        <w:rPr>
          <w:sz w:val="24"/>
          <w:szCs w:val="24"/>
        </w:rPr>
      </w:pPr>
      <w:r>
        <w:rPr>
          <w:rFonts w:hint="eastAsia"/>
          <w:sz w:val="24"/>
          <w:szCs w:val="24"/>
        </w:rPr>
        <w:t>20</w:t>
      </w:r>
      <w:r w:rsidR="00C836E8">
        <w:rPr>
          <w:rFonts w:hint="eastAsia"/>
          <w:sz w:val="24"/>
          <w:szCs w:val="24"/>
        </w:rPr>
        <w:t>20</w:t>
      </w:r>
      <w:r>
        <w:rPr>
          <w:rFonts w:hint="eastAsia"/>
          <w:sz w:val="24"/>
          <w:szCs w:val="24"/>
        </w:rPr>
        <w:t>年</w:t>
      </w:r>
      <w:r w:rsidR="00C836E8">
        <w:rPr>
          <w:rFonts w:hint="eastAsia"/>
          <w:sz w:val="24"/>
          <w:szCs w:val="24"/>
        </w:rPr>
        <w:t>5</w:t>
      </w:r>
      <w:r>
        <w:rPr>
          <w:rFonts w:hint="eastAsia"/>
          <w:sz w:val="24"/>
          <w:szCs w:val="24"/>
        </w:rPr>
        <w:t>月</w:t>
      </w:r>
      <w:r w:rsidR="00C836E8">
        <w:rPr>
          <w:rFonts w:hint="eastAsia"/>
          <w:sz w:val="24"/>
          <w:szCs w:val="24"/>
        </w:rPr>
        <w:t>29</w:t>
      </w:r>
      <w:r>
        <w:rPr>
          <w:rFonts w:hint="eastAsia"/>
          <w:sz w:val="24"/>
          <w:szCs w:val="24"/>
        </w:rPr>
        <w:t>号完成</w:t>
      </w:r>
      <w:r w:rsidR="00C836E8">
        <w:rPr>
          <w:rFonts w:hint="eastAsia"/>
          <w:sz w:val="24"/>
          <w:szCs w:val="24"/>
        </w:rPr>
        <w:t>详细设计报告</w:t>
      </w:r>
      <w:r>
        <w:rPr>
          <w:rFonts w:hint="eastAsia"/>
          <w:sz w:val="24"/>
          <w:szCs w:val="24"/>
        </w:rPr>
        <w:t>。</w:t>
      </w:r>
    </w:p>
    <w:p w14:paraId="01A93860" w14:textId="77777777" w:rsidR="00404AD6" w:rsidRDefault="00BD4BA6">
      <w:pPr>
        <w:spacing w:line="360" w:lineRule="auto"/>
        <w:ind w:firstLine="420"/>
        <w:rPr>
          <w:sz w:val="24"/>
          <w:szCs w:val="24"/>
        </w:rPr>
      </w:pPr>
      <w:r>
        <w:rPr>
          <w:rFonts w:hint="eastAsia"/>
          <w:sz w:val="24"/>
          <w:szCs w:val="24"/>
        </w:rPr>
        <w:t>20</w:t>
      </w:r>
      <w:r w:rsidR="00121359">
        <w:rPr>
          <w:rFonts w:hint="eastAsia"/>
          <w:sz w:val="24"/>
          <w:szCs w:val="24"/>
        </w:rPr>
        <w:t>20</w:t>
      </w:r>
      <w:r>
        <w:rPr>
          <w:rFonts w:hint="eastAsia"/>
          <w:sz w:val="24"/>
          <w:szCs w:val="24"/>
        </w:rPr>
        <w:t>年</w:t>
      </w:r>
      <w:r w:rsidR="00121359">
        <w:rPr>
          <w:rFonts w:hint="eastAsia"/>
          <w:sz w:val="24"/>
          <w:szCs w:val="24"/>
        </w:rPr>
        <w:t>6</w:t>
      </w:r>
      <w:r>
        <w:rPr>
          <w:rFonts w:hint="eastAsia"/>
          <w:sz w:val="24"/>
          <w:szCs w:val="24"/>
        </w:rPr>
        <w:t>月</w:t>
      </w:r>
      <w:r w:rsidR="00121359">
        <w:rPr>
          <w:rFonts w:hint="eastAsia"/>
          <w:sz w:val="24"/>
          <w:szCs w:val="24"/>
        </w:rPr>
        <w:t>18</w:t>
      </w:r>
      <w:r>
        <w:rPr>
          <w:rFonts w:hint="eastAsia"/>
          <w:sz w:val="24"/>
          <w:szCs w:val="24"/>
        </w:rPr>
        <w:t>号完成</w:t>
      </w:r>
      <w:r w:rsidR="00121359">
        <w:rPr>
          <w:rFonts w:hint="eastAsia"/>
          <w:sz w:val="24"/>
          <w:szCs w:val="24"/>
        </w:rPr>
        <w:t>软件编写与开发</w:t>
      </w:r>
      <w:r>
        <w:rPr>
          <w:rFonts w:hint="eastAsia"/>
          <w:sz w:val="24"/>
          <w:szCs w:val="24"/>
        </w:rPr>
        <w:t>。</w:t>
      </w:r>
    </w:p>
    <w:p w14:paraId="53E45FF7" w14:textId="77777777" w:rsidR="00404AD6" w:rsidRDefault="00BD4BA6">
      <w:pPr>
        <w:spacing w:line="360" w:lineRule="auto"/>
        <w:ind w:firstLine="420"/>
        <w:rPr>
          <w:sz w:val="24"/>
          <w:szCs w:val="24"/>
        </w:rPr>
      </w:pPr>
      <w:r>
        <w:rPr>
          <w:rFonts w:hint="eastAsia"/>
          <w:sz w:val="24"/>
          <w:szCs w:val="24"/>
        </w:rPr>
        <w:t>20</w:t>
      </w:r>
      <w:r w:rsidR="00121359">
        <w:rPr>
          <w:rFonts w:hint="eastAsia"/>
          <w:sz w:val="24"/>
          <w:szCs w:val="24"/>
        </w:rPr>
        <w:t>20</w:t>
      </w:r>
      <w:r>
        <w:rPr>
          <w:rFonts w:hint="eastAsia"/>
          <w:sz w:val="24"/>
          <w:szCs w:val="24"/>
        </w:rPr>
        <w:t>年</w:t>
      </w:r>
      <w:r w:rsidR="00121359">
        <w:rPr>
          <w:rFonts w:hint="eastAsia"/>
          <w:sz w:val="24"/>
          <w:szCs w:val="24"/>
        </w:rPr>
        <w:t>6</w:t>
      </w:r>
      <w:r>
        <w:rPr>
          <w:rFonts w:hint="eastAsia"/>
          <w:sz w:val="24"/>
          <w:szCs w:val="24"/>
        </w:rPr>
        <w:t>月</w:t>
      </w:r>
      <w:r>
        <w:rPr>
          <w:rFonts w:hint="eastAsia"/>
          <w:sz w:val="24"/>
          <w:szCs w:val="24"/>
        </w:rPr>
        <w:t>2</w:t>
      </w:r>
      <w:r w:rsidR="00121359">
        <w:rPr>
          <w:rFonts w:hint="eastAsia"/>
          <w:sz w:val="24"/>
          <w:szCs w:val="24"/>
        </w:rPr>
        <w:t>5</w:t>
      </w:r>
      <w:r>
        <w:rPr>
          <w:rFonts w:hint="eastAsia"/>
          <w:sz w:val="24"/>
          <w:szCs w:val="24"/>
        </w:rPr>
        <w:t>号完成</w:t>
      </w:r>
      <w:r w:rsidR="00121359">
        <w:rPr>
          <w:rFonts w:hint="eastAsia"/>
          <w:sz w:val="24"/>
          <w:szCs w:val="24"/>
        </w:rPr>
        <w:t>测试</w:t>
      </w:r>
      <w:r w:rsidR="00065CBF">
        <w:rPr>
          <w:rFonts w:hint="eastAsia"/>
          <w:sz w:val="24"/>
          <w:szCs w:val="24"/>
        </w:rPr>
        <w:t>，</w:t>
      </w:r>
      <w:r w:rsidR="00525526">
        <w:rPr>
          <w:rFonts w:hint="eastAsia"/>
          <w:sz w:val="24"/>
          <w:szCs w:val="24"/>
        </w:rPr>
        <w:t>形成</w:t>
      </w:r>
      <w:r w:rsidR="00065CBF">
        <w:rPr>
          <w:rFonts w:hint="eastAsia"/>
          <w:sz w:val="24"/>
          <w:szCs w:val="24"/>
        </w:rPr>
        <w:t>测试报告</w:t>
      </w:r>
      <w:r>
        <w:rPr>
          <w:rFonts w:hint="eastAsia"/>
          <w:sz w:val="24"/>
          <w:szCs w:val="24"/>
        </w:rPr>
        <w:t>。</w:t>
      </w:r>
    </w:p>
    <w:p w14:paraId="7B425D32" w14:textId="77777777" w:rsidR="00404AD6" w:rsidRDefault="00BD4BA6">
      <w:pPr>
        <w:spacing w:line="360" w:lineRule="auto"/>
        <w:ind w:firstLine="420"/>
        <w:rPr>
          <w:sz w:val="24"/>
          <w:szCs w:val="24"/>
        </w:rPr>
      </w:pPr>
      <w:r>
        <w:rPr>
          <w:rFonts w:hint="eastAsia"/>
          <w:sz w:val="24"/>
          <w:szCs w:val="24"/>
        </w:rPr>
        <w:t>20</w:t>
      </w:r>
      <w:r w:rsidR="00157E05">
        <w:rPr>
          <w:rFonts w:hint="eastAsia"/>
          <w:sz w:val="24"/>
          <w:szCs w:val="24"/>
        </w:rPr>
        <w:t>20</w:t>
      </w:r>
      <w:r>
        <w:rPr>
          <w:rFonts w:hint="eastAsia"/>
          <w:sz w:val="24"/>
          <w:szCs w:val="24"/>
        </w:rPr>
        <w:t>年</w:t>
      </w:r>
      <w:r w:rsidR="00157E05">
        <w:rPr>
          <w:rFonts w:hint="eastAsia"/>
          <w:sz w:val="24"/>
          <w:szCs w:val="24"/>
        </w:rPr>
        <w:t>6</w:t>
      </w:r>
      <w:r>
        <w:rPr>
          <w:rFonts w:hint="eastAsia"/>
          <w:sz w:val="24"/>
          <w:szCs w:val="24"/>
        </w:rPr>
        <w:t>月</w:t>
      </w:r>
      <w:r w:rsidR="00157E05">
        <w:rPr>
          <w:rFonts w:hint="eastAsia"/>
          <w:sz w:val="24"/>
          <w:szCs w:val="24"/>
        </w:rPr>
        <w:t>28</w:t>
      </w:r>
      <w:r>
        <w:rPr>
          <w:rFonts w:hint="eastAsia"/>
          <w:sz w:val="24"/>
          <w:szCs w:val="24"/>
        </w:rPr>
        <w:t>号完成</w:t>
      </w:r>
      <w:r w:rsidR="00157E05">
        <w:rPr>
          <w:rFonts w:hint="eastAsia"/>
          <w:sz w:val="24"/>
          <w:szCs w:val="24"/>
        </w:rPr>
        <w:t>项目总结报告</w:t>
      </w:r>
      <w:r>
        <w:rPr>
          <w:rFonts w:hint="eastAsia"/>
          <w:sz w:val="24"/>
          <w:szCs w:val="24"/>
        </w:rPr>
        <w:t>。</w:t>
      </w:r>
    </w:p>
    <w:p w14:paraId="3BFE43FF" w14:textId="77777777" w:rsidR="00404AD6" w:rsidRDefault="00404AD6">
      <w:pPr>
        <w:ind w:firstLine="420"/>
      </w:pPr>
    </w:p>
    <w:p w14:paraId="248358CB" w14:textId="77777777" w:rsidR="00404AD6" w:rsidRPr="00BF3F29" w:rsidRDefault="00BD4BA6">
      <w:pPr>
        <w:pStyle w:val="1"/>
        <w:rPr>
          <w:rFonts w:asciiTheme="minorEastAsia" w:eastAsiaTheme="minorEastAsia" w:hAnsiTheme="minorEastAsia" w:cs="黑体"/>
          <w:sz w:val="32"/>
          <w:szCs w:val="32"/>
        </w:rPr>
      </w:pPr>
      <w:bookmarkStart w:id="72" w:name="_Toc22645"/>
      <w:bookmarkStart w:id="73" w:name="_Toc17663_WPSOffice_Level1"/>
      <w:r w:rsidRPr="00BF3F29">
        <w:rPr>
          <w:rFonts w:asciiTheme="minorEastAsia" w:eastAsiaTheme="minorEastAsia" w:hAnsiTheme="minorEastAsia" w:cs="黑体" w:hint="eastAsia"/>
          <w:sz w:val="32"/>
          <w:szCs w:val="32"/>
        </w:rPr>
        <w:t>11. 风险分析</w:t>
      </w:r>
      <w:bookmarkEnd w:id="72"/>
      <w:bookmarkEnd w:id="73"/>
    </w:p>
    <w:p w14:paraId="5DF21E57" w14:textId="77777777" w:rsidR="00404AD6" w:rsidRDefault="00BD4BA6">
      <w:pPr>
        <w:numPr>
          <w:ilvl w:val="0"/>
          <w:numId w:val="7"/>
        </w:numPr>
        <w:spacing w:line="360" w:lineRule="auto"/>
        <w:ind w:firstLine="420"/>
        <w:rPr>
          <w:sz w:val="24"/>
          <w:szCs w:val="24"/>
        </w:rPr>
      </w:pPr>
      <w:r>
        <w:rPr>
          <w:rFonts w:hint="eastAsia"/>
          <w:sz w:val="24"/>
          <w:szCs w:val="24"/>
        </w:rPr>
        <w:t>项目风险：项目规模较小，开发时间较为充分，需求较为明确，并且没有明确的用户合同说明赔偿，因此该项风险很小。</w:t>
      </w:r>
    </w:p>
    <w:p w14:paraId="2C82CB18" w14:textId="77777777" w:rsidR="00404AD6" w:rsidRDefault="00BD4BA6">
      <w:pPr>
        <w:numPr>
          <w:ilvl w:val="0"/>
          <w:numId w:val="7"/>
        </w:numPr>
        <w:spacing w:line="360" w:lineRule="auto"/>
        <w:ind w:firstLine="420"/>
        <w:rPr>
          <w:sz w:val="24"/>
          <w:szCs w:val="24"/>
        </w:rPr>
      </w:pPr>
      <w:r>
        <w:rPr>
          <w:rFonts w:hint="eastAsia"/>
          <w:sz w:val="24"/>
          <w:szCs w:val="24"/>
        </w:rPr>
        <w:t>技能风险：此次开发的主体依赖于</w:t>
      </w:r>
      <w:r>
        <w:rPr>
          <w:rFonts w:hint="eastAsia"/>
          <w:sz w:val="24"/>
          <w:szCs w:val="24"/>
        </w:rPr>
        <w:t>app</w:t>
      </w:r>
      <w:r>
        <w:rPr>
          <w:rFonts w:hint="eastAsia"/>
          <w:sz w:val="24"/>
          <w:szCs w:val="24"/>
        </w:rPr>
        <w:t>的开发，由于是新的技术，因此功能的使用以及技能学习存在一定的风险。</w:t>
      </w:r>
    </w:p>
    <w:p w14:paraId="30B6293E" w14:textId="77777777" w:rsidR="00404AD6" w:rsidRDefault="00BD4BA6">
      <w:pPr>
        <w:numPr>
          <w:ilvl w:val="0"/>
          <w:numId w:val="7"/>
        </w:numPr>
        <w:spacing w:line="360" w:lineRule="auto"/>
        <w:ind w:firstLine="420"/>
        <w:rPr>
          <w:sz w:val="24"/>
          <w:szCs w:val="24"/>
        </w:rPr>
      </w:pPr>
      <w:r>
        <w:rPr>
          <w:rFonts w:hint="eastAsia"/>
          <w:sz w:val="24"/>
          <w:szCs w:val="24"/>
        </w:rPr>
        <w:t>政策风险：项目中存在用户自行编辑上传的部分，因此可能存在内容不规范的风险。</w:t>
      </w:r>
    </w:p>
    <w:p w14:paraId="5758FAFA" w14:textId="77777777" w:rsidR="00404AD6" w:rsidRDefault="00BD4BA6">
      <w:pPr>
        <w:numPr>
          <w:ilvl w:val="0"/>
          <w:numId w:val="7"/>
        </w:numPr>
        <w:spacing w:line="360" w:lineRule="auto"/>
        <w:ind w:firstLine="420"/>
        <w:rPr>
          <w:sz w:val="24"/>
          <w:szCs w:val="24"/>
        </w:rPr>
      </w:pPr>
      <w:r>
        <w:rPr>
          <w:rFonts w:hint="eastAsia"/>
          <w:sz w:val="24"/>
          <w:szCs w:val="24"/>
        </w:rPr>
        <w:t>风险处理：对于技能风险，进行提前学习，提前了解，保证技术保障；政策方面，由于在需求分析中明确有管理员，因此通过管理可以大大降低风险，以及所造成的后果。</w:t>
      </w:r>
    </w:p>
    <w:p w14:paraId="0BA11F4B" w14:textId="77777777" w:rsidR="00404AD6" w:rsidRPr="00BF3F29" w:rsidRDefault="00BD4BA6">
      <w:pPr>
        <w:pStyle w:val="1"/>
        <w:rPr>
          <w:rFonts w:ascii="黑体" w:eastAsia="黑体" w:hAnsi="黑体" w:cs="黑体"/>
          <w:sz w:val="32"/>
          <w:szCs w:val="32"/>
        </w:rPr>
      </w:pPr>
      <w:bookmarkStart w:id="74" w:name="_Toc28167_WPSOffice_Level1"/>
      <w:bookmarkStart w:id="75" w:name="_Toc29657"/>
      <w:r w:rsidRPr="00BF3F29">
        <w:rPr>
          <w:rFonts w:ascii="黑体" w:eastAsia="黑体" w:hAnsi="黑体" w:cs="黑体" w:hint="eastAsia"/>
          <w:sz w:val="32"/>
          <w:szCs w:val="32"/>
        </w:rPr>
        <w:lastRenderedPageBreak/>
        <w:t>12. 设备工具计划</w:t>
      </w:r>
      <w:bookmarkEnd w:id="74"/>
      <w:bookmarkEnd w:id="75"/>
    </w:p>
    <w:p w14:paraId="3F3A24E3" w14:textId="77777777" w:rsidR="00404AD6" w:rsidRDefault="00BD4BA6">
      <w:pPr>
        <w:spacing w:line="360" w:lineRule="auto"/>
        <w:ind w:firstLine="420"/>
        <w:rPr>
          <w:sz w:val="24"/>
          <w:szCs w:val="24"/>
        </w:rPr>
      </w:pPr>
      <w:r>
        <w:rPr>
          <w:rFonts w:hint="eastAsia"/>
          <w:sz w:val="24"/>
          <w:szCs w:val="24"/>
        </w:rPr>
        <w:t>项目开发组的每个组员配备</w:t>
      </w:r>
      <w:r>
        <w:rPr>
          <w:rFonts w:hint="eastAsia"/>
          <w:sz w:val="24"/>
          <w:szCs w:val="24"/>
        </w:rPr>
        <w:t>1</w:t>
      </w:r>
      <w:r>
        <w:rPr>
          <w:rFonts w:hint="eastAsia"/>
          <w:sz w:val="24"/>
          <w:szCs w:val="24"/>
        </w:rPr>
        <w:t>台计算机，项目开发还需要云服务器和云数据库。</w:t>
      </w:r>
    </w:p>
    <w:p w14:paraId="34A5EB7D" w14:textId="77777777" w:rsidR="00404AD6" w:rsidRDefault="00BD4BA6">
      <w:pPr>
        <w:spacing w:line="360" w:lineRule="auto"/>
        <w:ind w:firstLine="420"/>
        <w:rPr>
          <w:sz w:val="24"/>
          <w:szCs w:val="24"/>
        </w:rPr>
      </w:pPr>
      <w:r>
        <w:rPr>
          <w:rFonts w:hint="eastAsia"/>
          <w:sz w:val="24"/>
          <w:szCs w:val="24"/>
        </w:rPr>
        <w:t>计算机在项目开始时配备。云服务器和数据库在编码开始前配备到位。</w:t>
      </w:r>
    </w:p>
    <w:p w14:paraId="5C47D7C6" w14:textId="77777777" w:rsidR="00404AD6" w:rsidRPr="00BF3F29" w:rsidRDefault="00BD4BA6">
      <w:pPr>
        <w:pStyle w:val="1"/>
        <w:rPr>
          <w:rFonts w:ascii="黑体" w:eastAsia="黑体" w:hAnsi="黑体" w:cs="黑体"/>
          <w:sz w:val="32"/>
          <w:szCs w:val="32"/>
        </w:rPr>
      </w:pPr>
      <w:bookmarkStart w:id="76" w:name="_Toc27031_WPSOffice_Level1"/>
      <w:bookmarkStart w:id="77" w:name="_Toc20497"/>
      <w:r w:rsidRPr="00BF3F29">
        <w:rPr>
          <w:rFonts w:ascii="黑体" w:eastAsia="黑体" w:hAnsi="黑体" w:cs="黑体" w:hint="eastAsia"/>
          <w:sz w:val="32"/>
          <w:szCs w:val="32"/>
        </w:rPr>
        <w:t>13. 评审</w:t>
      </w:r>
      <w:bookmarkEnd w:id="76"/>
      <w:bookmarkEnd w:id="77"/>
    </w:p>
    <w:p w14:paraId="4B2DBE11" w14:textId="77777777" w:rsidR="00404AD6" w:rsidRDefault="00BD4BA6">
      <w:pPr>
        <w:spacing w:line="360" w:lineRule="auto"/>
        <w:ind w:firstLine="420"/>
        <w:rPr>
          <w:sz w:val="24"/>
          <w:szCs w:val="24"/>
        </w:rPr>
      </w:pPr>
      <w:r>
        <w:rPr>
          <w:rFonts w:hint="eastAsia"/>
          <w:sz w:val="24"/>
          <w:szCs w:val="24"/>
        </w:rPr>
        <w:t>本项目采用按阶段多次评审的方式，在生命周期的每一个阶段完成后进行一次评审，保证每一个阶段工作的正确性。</w:t>
      </w:r>
    </w:p>
    <w:p w14:paraId="34E164AC" w14:textId="77777777" w:rsidR="00404AD6" w:rsidRDefault="00BD4BA6">
      <w:pPr>
        <w:spacing w:line="360" w:lineRule="auto"/>
        <w:ind w:firstLine="420"/>
        <w:rPr>
          <w:sz w:val="24"/>
          <w:szCs w:val="24"/>
        </w:rPr>
      </w:pPr>
      <w:r>
        <w:rPr>
          <w:rFonts w:hint="eastAsia"/>
          <w:sz w:val="24"/>
          <w:szCs w:val="24"/>
        </w:rPr>
        <w:t>评审人员包括所有的项目参与人员。</w:t>
      </w:r>
    </w:p>
    <w:p w14:paraId="45DFF3CD" w14:textId="77777777" w:rsidR="00404AD6" w:rsidRDefault="00BD4BA6">
      <w:pPr>
        <w:spacing w:line="360" w:lineRule="auto"/>
        <w:ind w:firstLine="420"/>
        <w:rPr>
          <w:sz w:val="24"/>
          <w:szCs w:val="24"/>
        </w:rPr>
      </w:pPr>
      <w:r>
        <w:rPr>
          <w:rFonts w:hint="eastAsia"/>
          <w:sz w:val="24"/>
          <w:szCs w:val="24"/>
        </w:rPr>
        <w:t>对于每一次的评审的标准是每一个阶段的工作产品的完成情况。并且每一个阶段的评审也要根据前一个阶段的任务的方向来进行评判，保证开发的产品符合需求。</w:t>
      </w:r>
    </w:p>
    <w:sectPr w:rsidR="00404AD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65946" w14:textId="77777777" w:rsidR="000C0CD9" w:rsidRDefault="000C0CD9">
      <w:r>
        <w:separator/>
      </w:r>
    </w:p>
  </w:endnote>
  <w:endnote w:type="continuationSeparator" w:id="0">
    <w:p w14:paraId="5C524DC6" w14:textId="77777777" w:rsidR="000C0CD9" w:rsidRDefault="000C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93053" w14:textId="77777777" w:rsidR="00404AD6" w:rsidRDefault="00BD4BA6">
    <w:pPr>
      <w:pStyle w:val="a4"/>
    </w:pPr>
    <w:r>
      <w:rPr>
        <w:noProof/>
      </w:rPr>
      <mc:AlternateContent>
        <mc:Choice Requires="wps">
          <w:drawing>
            <wp:anchor distT="0" distB="0" distL="0" distR="0" simplePos="0" relativeHeight="1024" behindDoc="0" locked="0" layoutInCell="1" allowOverlap="1" wp14:anchorId="13EDBC6B" wp14:editId="22621204">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2759DF53" w14:textId="77777777" w:rsidR="00404AD6" w:rsidRDefault="00BD4BA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568F">
                            <w:rPr>
                              <w:noProof/>
                              <w:sz w:val="18"/>
                            </w:rPr>
                            <w:t>3</w:t>
                          </w:r>
                          <w:r>
                            <w:rPr>
                              <w:rFonts w:hint="eastAsia"/>
                              <w:sz w:val="18"/>
                            </w:rPr>
                            <w:fldChar w:fldCharType="end"/>
                          </w:r>
                        </w:p>
                      </w:txbxContent>
                    </wps:txbx>
                    <wps:bodyPr vert="horz" wrap="none" lIns="0" tIns="0" rIns="0" bIns="0" anchor="t">
                      <a:spAutoFit/>
                    </wps:bodyPr>
                  </wps:wsp>
                </a:graphicData>
              </a:graphic>
            </wp:anchor>
          </w:drawing>
        </mc:Choice>
        <mc:Fallback>
          <w:pict>
            <v:rect w14:anchorId="13EDBC6B" id="文本框 2" o:spid="_x0000_s1026" style="position:absolute;margin-left:0;margin-top:0;width:2in;height:2in;z-index:102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" filled="f" stroked="f">
              <v:textbox style="mso-fit-shape-to-text:t" inset="0,0,0,0">
                <w:txbxContent>
                  <w:p w14:paraId="2759DF53" w14:textId="77777777" w:rsidR="00404AD6" w:rsidRDefault="00BD4BA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568F">
                      <w:rPr>
                        <w:noProof/>
                        <w:sz w:val="18"/>
                      </w:rPr>
                      <w:t>3</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A7CDF" w14:textId="77777777" w:rsidR="000C0CD9" w:rsidRDefault="000C0CD9">
      <w:r>
        <w:separator/>
      </w:r>
    </w:p>
  </w:footnote>
  <w:footnote w:type="continuationSeparator" w:id="0">
    <w:p w14:paraId="4C402417" w14:textId="77777777" w:rsidR="000C0CD9" w:rsidRDefault="000C0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D00C" w14:textId="77777777" w:rsidR="00404AD6" w:rsidRDefault="00404AD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00000002"/>
    <w:multiLevelType w:val="singleLevel"/>
    <w:tmpl w:val="00000002"/>
    <w:lvl w:ilvl="0">
      <w:start w:val="1"/>
      <w:numFmt w:val="decimal"/>
      <w:suff w:val="nothing"/>
      <w:lvlText w:val="(%1)"/>
      <w:lvlJc w:val="left"/>
    </w:lvl>
  </w:abstractNum>
  <w:abstractNum w:abstractNumId="2" w15:restartNumberingAfterBreak="0">
    <w:nsid w:val="00000003"/>
    <w:multiLevelType w:val="singleLevel"/>
    <w:tmpl w:val="00000003"/>
    <w:lvl w:ilvl="0">
      <w:start w:val="1"/>
      <w:numFmt w:val="decimal"/>
      <w:suff w:val="nothing"/>
      <w:lvlText w:val="(%1)"/>
      <w:lvlJc w:val="left"/>
    </w:lvl>
  </w:abstractNum>
  <w:abstractNum w:abstractNumId="3" w15:restartNumberingAfterBreak="0">
    <w:nsid w:val="00000004"/>
    <w:multiLevelType w:val="singleLevel"/>
    <w:tmpl w:val="00000004"/>
    <w:lvl w:ilvl="0">
      <w:start w:val="1"/>
      <w:numFmt w:val="decimal"/>
      <w:suff w:val="nothing"/>
      <w:lvlText w:val="(%1)"/>
      <w:lvlJc w:val="left"/>
    </w:lvl>
  </w:abstractNum>
  <w:abstractNum w:abstractNumId="4" w15:restartNumberingAfterBreak="0">
    <w:nsid w:val="00000005"/>
    <w:multiLevelType w:val="singleLevel"/>
    <w:tmpl w:val="00000005"/>
    <w:lvl w:ilvl="0">
      <w:start w:val="6"/>
      <w:numFmt w:val="decimal"/>
      <w:suff w:val="nothing"/>
      <w:lvlText w:val="(%1)"/>
      <w:lvlJc w:val="left"/>
    </w:lvl>
  </w:abstractNum>
  <w:abstractNum w:abstractNumId="5" w15:restartNumberingAfterBreak="0">
    <w:nsid w:val="00000006"/>
    <w:multiLevelType w:val="singleLevel"/>
    <w:tmpl w:val="00000006"/>
    <w:lvl w:ilvl="0">
      <w:start w:val="1"/>
      <w:numFmt w:val="decimal"/>
      <w:suff w:val="nothing"/>
      <w:lvlText w:val="(%1)"/>
      <w:lvlJc w:val="left"/>
    </w:lvl>
  </w:abstractNum>
  <w:abstractNum w:abstractNumId="6" w15:restartNumberingAfterBreak="0">
    <w:nsid w:val="085C6873"/>
    <w:multiLevelType w:val="singleLevel"/>
    <w:tmpl w:val="00000000"/>
    <w:lvl w:ilvl="0">
      <w:start w:val="1"/>
      <w:numFmt w:val="decimal"/>
      <w:suff w:val="nothing"/>
      <w:lvlText w:val="(%1)"/>
      <w:lvlJc w:val="left"/>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D6"/>
    <w:rsid w:val="00065CBF"/>
    <w:rsid w:val="00080DD2"/>
    <w:rsid w:val="000C0CD9"/>
    <w:rsid w:val="000E315B"/>
    <w:rsid w:val="00121359"/>
    <w:rsid w:val="0014568F"/>
    <w:rsid w:val="00157E05"/>
    <w:rsid w:val="001A4A35"/>
    <w:rsid w:val="001A5CBC"/>
    <w:rsid w:val="001F4057"/>
    <w:rsid w:val="002441A4"/>
    <w:rsid w:val="002D2BC6"/>
    <w:rsid w:val="003D5FA4"/>
    <w:rsid w:val="003E402E"/>
    <w:rsid w:val="00400583"/>
    <w:rsid w:val="00404AD6"/>
    <w:rsid w:val="00471B88"/>
    <w:rsid w:val="00475FF9"/>
    <w:rsid w:val="00495530"/>
    <w:rsid w:val="004A7A40"/>
    <w:rsid w:val="004B0C73"/>
    <w:rsid w:val="004C01D6"/>
    <w:rsid w:val="0050024B"/>
    <w:rsid w:val="00525526"/>
    <w:rsid w:val="005358F2"/>
    <w:rsid w:val="005B7311"/>
    <w:rsid w:val="00713E67"/>
    <w:rsid w:val="00742366"/>
    <w:rsid w:val="007F25DC"/>
    <w:rsid w:val="00802D15"/>
    <w:rsid w:val="008114E5"/>
    <w:rsid w:val="008260D7"/>
    <w:rsid w:val="008F4810"/>
    <w:rsid w:val="00922909"/>
    <w:rsid w:val="009828CF"/>
    <w:rsid w:val="00A256FC"/>
    <w:rsid w:val="00A341BE"/>
    <w:rsid w:val="00A3758A"/>
    <w:rsid w:val="00AB0F81"/>
    <w:rsid w:val="00AC78C1"/>
    <w:rsid w:val="00AD552E"/>
    <w:rsid w:val="00B70084"/>
    <w:rsid w:val="00BD4BA6"/>
    <w:rsid w:val="00BF3F29"/>
    <w:rsid w:val="00C54E5E"/>
    <w:rsid w:val="00C617E7"/>
    <w:rsid w:val="00C836E8"/>
    <w:rsid w:val="00CB2A37"/>
    <w:rsid w:val="00D13B9E"/>
    <w:rsid w:val="00D34182"/>
    <w:rsid w:val="00D539A4"/>
    <w:rsid w:val="00D77F0F"/>
    <w:rsid w:val="00E142D1"/>
    <w:rsid w:val="00F02ED0"/>
    <w:rsid w:val="00F048FF"/>
    <w:rsid w:val="00F145CA"/>
    <w:rsid w:val="00F4375D"/>
    <w:rsid w:val="00F779DA"/>
    <w:rsid w:val="00FF7145"/>
    <w:rsid w:val="18B60CFB"/>
    <w:rsid w:val="2AB229F7"/>
    <w:rsid w:val="2E82462D"/>
    <w:rsid w:val="386F0D4C"/>
    <w:rsid w:val="3DDD1331"/>
    <w:rsid w:val="45E70BE1"/>
    <w:rsid w:val="4A992702"/>
    <w:rsid w:val="4DDA3109"/>
    <w:rsid w:val="52222582"/>
    <w:rsid w:val="59A71931"/>
    <w:rsid w:val="7B8A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4C254"/>
  <w15:docId w15:val="{1A857D96-1801-4A09-AA1B-14C8D171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annotation text"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宋体"/>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20">
    <w:name w:val="toc 2"/>
    <w:basedOn w:val="a"/>
    <w:next w:val="a"/>
    <w:qFormat/>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1565f9-86ab-4f3e-a638-fe21538b11b3}"/>
        <w:category>
          <w:name w:val="常规"/>
          <w:gallery w:val="placeholder"/>
        </w:category>
        <w:types>
          <w:type w:val="bbPlcHdr"/>
        </w:types>
        <w:behaviors>
          <w:behavior w:val="content"/>
        </w:behaviors>
        <w:guid w:val="{BF1565F9-86AB-4F3E-A638-FE21538B11B3}"/>
      </w:docPartPr>
      <w:docPartBody>
        <w:p w:rsidR="00EB7E01" w:rsidRDefault="0089310E">
          <w:r>
            <w:rPr>
              <w:color w:val="808080"/>
            </w:rPr>
            <w:t>单击此处输入文字。</w:t>
          </w:r>
        </w:p>
      </w:docPartBody>
    </w:docPart>
    <w:docPart>
      <w:docPartPr>
        <w:name w:val="{96a36320-97bb-4004-a18c-ebbbc064243d}"/>
        <w:category>
          <w:name w:val="常规"/>
          <w:gallery w:val="placeholder"/>
        </w:category>
        <w:types>
          <w:type w:val="bbPlcHdr"/>
        </w:types>
        <w:behaviors>
          <w:behavior w:val="content"/>
        </w:behaviors>
        <w:guid w:val="{96A36320-97BB-4004-A18C-EBBBC064243D}"/>
      </w:docPartPr>
      <w:docPartBody>
        <w:p w:rsidR="00EB7E01" w:rsidRDefault="0089310E">
          <w:r>
            <w:rPr>
              <w:color w:val="808080"/>
            </w:rPr>
            <w:t>单击此处输入文字。</w:t>
          </w:r>
        </w:p>
      </w:docPartBody>
    </w:docPart>
    <w:docPart>
      <w:docPartPr>
        <w:name w:val="{0206490c-6785-46b1-88c0-0f39a2bc093d}"/>
        <w:category>
          <w:name w:val="常规"/>
          <w:gallery w:val="placeholder"/>
        </w:category>
        <w:types>
          <w:type w:val="bbPlcHdr"/>
        </w:types>
        <w:behaviors>
          <w:behavior w:val="content"/>
        </w:behaviors>
        <w:guid w:val="{0206490C-6785-46B1-88C0-0F39A2BC093D}"/>
      </w:docPartPr>
      <w:docPartBody>
        <w:p w:rsidR="00EB7E01" w:rsidRDefault="0089310E">
          <w:r>
            <w:rPr>
              <w:color w:val="808080"/>
            </w:rPr>
            <w:t>单击此处输入文字。</w:t>
          </w:r>
        </w:p>
      </w:docPartBody>
    </w:docPart>
    <w:docPart>
      <w:docPartPr>
        <w:name w:val="{c5bdf2b8-f447-4e72-a672-5f3efdaa424e}"/>
        <w:category>
          <w:name w:val="常规"/>
          <w:gallery w:val="placeholder"/>
        </w:category>
        <w:types>
          <w:type w:val="bbPlcHdr"/>
        </w:types>
        <w:behaviors>
          <w:behavior w:val="content"/>
        </w:behaviors>
        <w:guid w:val="{C5BDF2B8-F447-4E72-A672-5F3EFDAA424E}"/>
      </w:docPartPr>
      <w:docPartBody>
        <w:p w:rsidR="00EB7E01" w:rsidRDefault="0089310E">
          <w:r>
            <w:rPr>
              <w:color w:val="808080"/>
            </w:rPr>
            <w:t>单击此处输入文字。</w:t>
          </w:r>
        </w:p>
      </w:docPartBody>
    </w:docPart>
    <w:docPart>
      <w:docPartPr>
        <w:name w:val="{09332000-004b-4143-946a-a59a6c0414ce}"/>
        <w:category>
          <w:name w:val="常规"/>
          <w:gallery w:val="placeholder"/>
        </w:category>
        <w:types>
          <w:type w:val="bbPlcHdr"/>
        </w:types>
        <w:behaviors>
          <w:behavior w:val="content"/>
        </w:behaviors>
        <w:guid w:val="{09332000-004B-4143-946A-A59A6C0414CE}"/>
      </w:docPartPr>
      <w:docPartBody>
        <w:p w:rsidR="00EB7E01" w:rsidRDefault="0089310E">
          <w:r>
            <w:rPr>
              <w:color w:val="808080"/>
            </w:rPr>
            <w:t>单击此处输入文字。</w:t>
          </w:r>
        </w:p>
      </w:docPartBody>
    </w:docPart>
    <w:docPart>
      <w:docPartPr>
        <w:name w:val="{44032137-2682-43eb-9ae3-a398ff54549b}"/>
        <w:category>
          <w:name w:val="常规"/>
          <w:gallery w:val="placeholder"/>
        </w:category>
        <w:types>
          <w:type w:val="bbPlcHdr"/>
        </w:types>
        <w:behaviors>
          <w:behavior w:val="content"/>
        </w:behaviors>
        <w:guid w:val="{44032137-2682-43EB-9AE3-A398FF54549B}"/>
      </w:docPartPr>
      <w:docPartBody>
        <w:p w:rsidR="00EB7E01" w:rsidRDefault="0089310E">
          <w:r>
            <w:rPr>
              <w:color w:val="808080"/>
            </w:rPr>
            <w:t>单击此处输入文字。</w:t>
          </w:r>
        </w:p>
      </w:docPartBody>
    </w:docPart>
    <w:docPart>
      <w:docPartPr>
        <w:name w:val="{265e4a15-0147-4443-9af6-c153ccc8c06d}"/>
        <w:category>
          <w:name w:val="常规"/>
          <w:gallery w:val="placeholder"/>
        </w:category>
        <w:types>
          <w:type w:val="bbPlcHdr"/>
        </w:types>
        <w:behaviors>
          <w:behavior w:val="content"/>
        </w:behaviors>
        <w:guid w:val="{265E4A15-0147-4443-9AF6-C153CCC8C06D}"/>
      </w:docPartPr>
      <w:docPartBody>
        <w:p w:rsidR="00EB7E01" w:rsidRDefault="0089310E">
          <w:r>
            <w:rPr>
              <w:color w:val="808080"/>
            </w:rPr>
            <w:t>单击此处输入文字。</w:t>
          </w:r>
        </w:p>
      </w:docPartBody>
    </w:docPart>
    <w:docPart>
      <w:docPartPr>
        <w:name w:val="{3c70bea9-906a-4d03-b701-7388b1b2d26c}"/>
        <w:category>
          <w:name w:val="常规"/>
          <w:gallery w:val="placeholder"/>
        </w:category>
        <w:types>
          <w:type w:val="bbPlcHdr"/>
        </w:types>
        <w:behaviors>
          <w:behavior w:val="content"/>
        </w:behaviors>
        <w:guid w:val="{3C70BEA9-906A-4D03-B701-7388B1B2D26C}"/>
      </w:docPartPr>
      <w:docPartBody>
        <w:p w:rsidR="00EB7E01" w:rsidRDefault="0089310E">
          <w:r>
            <w:rPr>
              <w:color w:val="808080"/>
            </w:rPr>
            <w:t>单击此处输入文字。</w:t>
          </w:r>
        </w:p>
      </w:docPartBody>
    </w:docPart>
    <w:docPart>
      <w:docPartPr>
        <w:name w:val="{9c0f74fb-cecb-4f19-8138-d36401fbd481}"/>
        <w:category>
          <w:name w:val="常规"/>
          <w:gallery w:val="placeholder"/>
        </w:category>
        <w:types>
          <w:type w:val="bbPlcHdr"/>
        </w:types>
        <w:behaviors>
          <w:behavior w:val="content"/>
        </w:behaviors>
        <w:guid w:val="{9C0F74FB-CECB-4F19-8138-D36401FBD481}"/>
      </w:docPartPr>
      <w:docPartBody>
        <w:p w:rsidR="00EB7E01" w:rsidRDefault="0089310E">
          <w:r>
            <w:rPr>
              <w:color w:val="808080"/>
            </w:rPr>
            <w:t>单击此处输入文字。</w:t>
          </w:r>
        </w:p>
      </w:docPartBody>
    </w:docPart>
    <w:docPart>
      <w:docPartPr>
        <w:name w:val="{8c33fb84-c8ee-4bdf-8294-8fb7d08ea2b3}"/>
        <w:category>
          <w:name w:val="常规"/>
          <w:gallery w:val="placeholder"/>
        </w:category>
        <w:types>
          <w:type w:val="bbPlcHdr"/>
        </w:types>
        <w:behaviors>
          <w:behavior w:val="content"/>
        </w:behaviors>
        <w:guid w:val="{8C33FB84-C8EE-4BDF-8294-8FB7D08EA2B3}"/>
      </w:docPartPr>
      <w:docPartBody>
        <w:p w:rsidR="00EB7E01" w:rsidRDefault="0089310E">
          <w:r>
            <w:rPr>
              <w:color w:val="808080"/>
            </w:rPr>
            <w:t>单击此处输入文字。</w:t>
          </w:r>
        </w:p>
      </w:docPartBody>
    </w:docPart>
    <w:docPart>
      <w:docPartPr>
        <w:name w:val="{5650a65c-5075-4f0b-8755-69fc8b962dc5}"/>
        <w:category>
          <w:name w:val="常规"/>
          <w:gallery w:val="placeholder"/>
        </w:category>
        <w:types>
          <w:type w:val="bbPlcHdr"/>
        </w:types>
        <w:behaviors>
          <w:behavior w:val="content"/>
        </w:behaviors>
        <w:guid w:val="{5650A65C-5075-4F0B-8755-69FC8B962DC5}"/>
      </w:docPartPr>
      <w:docPartBody>
        <w:p w:rsidR="00EB7E01" w:rsidRDefault="0089310E">
          <w:r>
            <w:rPr>
              <w:color w:val="808080"/>
            </w:rPr>
            <w:t>单击此处输入文字。</w:t>
          </w:r>
        </w:p>
      </w:docPartBody>
    </w:docPart>
    <w:docPart>
      <w:docPartPr>
        <w:name w:val="{64af0786-5836-4a5a-8e8b-ab495c649977}"/>
        <w:category>
          <w:name w:val="常规"/>
          <w:gallery w:val="placeholder"/>
        </w:category>
        <w:types>
          <w:type w:val="bbPlcHdr"/>
        </w:types>
        <w:behaviors>
          <w:behavior w:val="content"/>
        </w:behaviors>
        <w:guid w:val="{64AF0786-5836-4A5A-8E8B-AB495C649977}"/>
      </w:docPartPr>
      <w:docPartBody>
        <w:p w:rsidR="00EB7E01" w:rsidRDefault="0089310E">
          <w:r>
            <w:rPr>
              <w:color w:val="808080"/>
            </w:rPr>
            <w:t>单击此处输入文字。</w:t>
          </w:r>
        </w:p>
      </w:docPartBody>
    </w:docPart>
    <w:docPart>
      <w:docPartPr>
        <w:name w:val="{90ad771b-e87d-400e-aace-c0abb92fd016}"/>
        <w:category>
          <w:name w:val="常规"/>
          <w:gallery w:val="placeholder"/>
        </w:category>
        <w:types>
          <w:type w:val="bbPlcHdr"/>
        </w:types>
        <w:behaviors>
          <w:behavior w:val="content"/>
        </w:behaviors>
        <w:guid w:val="{90AD771B-E87D-400E-AACE-C0ABB92FD016}"/>
      </w:docPartPr>
      <w:docPartBody>
        <w:p w:rsidR="00EB7E01" w:rsidRDefault="0089310E">
          <w:r>
            <w:rPr>
              <w:color w:val="808080"/>
            </w:rPr>
            <w:t>单击此处输入文字。</w:t>
          </w:r>
        </w:p>
      </w:docPartBody>
    </w:docPart>
    <w:docPart>
      <w:docPartPr>
        <w:name w:val="{20d77805-62c8-4dd6-be98-3f6d81c98f13}"/>
        <w:category>
          <w:name w:val="常规"/>
          <w:gallery w:val="placeholder"/>
        </w:category>
        <w:types>
          <w:type w:val="bbPlcHdr"/>
        </w:types>
        <w:behaviors>
          <w:behavior w:val="content"/>
        </w:behaviors>
        <w:guid w:val="{20D77805-62C8-4DD6-BE98-3F6D81C98F13}"/>
      </w:docPartPr>
      <w:docPartBody>
        <w:p w:rsidR="00EB7E01" w:rsidRDefault="0089310E">
          <w:r>
            <w:rPr>
              <w:color w:val="808080"/>
            </w:rPr>
            <w:t>单击此处输入文字。</w:t>
          </w:r>
        </w:p>
      </w:docPartBody>
    </w:docPart>
    <w:docPart>
      <w:docPartPr>
        <w:name w:val="{be5b8792-5ff5-4f20-ada3-37300e26a689}"/>
        <w:category>
          <w:name w:val="常规"/>
          <w:gallery w:val="placeholder"/>
        </w:category>
        <w:types>
          <w:type w:val="bbPlcHdr"/>
        </w:types>
        <w:behaviors>
          <w:behavior w:val="content"/>
        </w:behaviors>
        <w:guid w:val="{BE5B8792-5FF5-4F20-ADA3-37300E26A689}"/>
      </w:docPartPr>
      <w:docPartBody>
        <w:p w:rsidR="00EB7E01" w:rsidRDefault="0089310E">
          <w:r>
            <w:rPr>
              <w:color w:val="808080"/>
            </w:rPr>
            <w:t>单击此处输入文字。</w:t>
          </w:r>
        </w:p>
      </w:docPartBody>
    </w:docPart>
    <w:docPart>
      <w:docPartPr>
        <w:name w:val="{3b36c791-27a4-46c4-a764-3c7953d5b119}"/>
        <w:category>
          <w:name w:val="常规"/>
          <w:gallery w:val="placeholder"/>
        </w:category>
        <w:types>
          <w:type w:val="bbPlcHdr"/>
        </w:types>
        <w:behaviors>
          <w:behavior w:val="content"/>
        </w:behaviors>
        <w:guid w:val="{3B36C791-27A4-46C4-A764-3C7953D5B119}"/>
      </w:docPartPr>
      <w:docPartBody>
        <w:p w:rsidR="00EB7E01" w:rsidRDefault="0089310E">
          <w:r>
            <w:rPr>
              <w:color w:val="808080"/>
            </w:rPr>
            <w:t>单击此处输入文字。</w:t>
          </w:r>
        </w:p>
      </w:docPartBody>
    </w:docPart>
    <w:docPart>
      <w:docPartPr>
        <w:name w:val="{c1bb1e5a-5768-4805-ba44-704e8bca22f2}"/>
        <w:category>
          <w:name w:val="常规"/>
          <w:gallery w:val="placeholder"/>
        </w:category>
        <w:types>
          <w:type w:val="bbPlcHdr"/>
        </w:types>
        <w:behaviors>
          <w:behavior w:val="content"/>
        </w:behaviors>
        <w:guid w:val="{C1BB1E5A-5768-4805-BA44-704E8BCA22F2}"/>
      </w:docPartPr>
      <w:docPartBody>
        <w:p w:rsidR="00EB7E01" w:rsidRDefault="0089310E">
          <w:r>
            <w:rPr>
              <w:color w:val="808080"/>
            </w:rPr>
            <w:t>单击此处输入文字。</w:t>
          </w:r>
        </w:p>
      </w:docPartBody>
    </w:docPart>
    <w:docPart>
      <w:docPartPr>
        <w:name w:val="{5dae9b52-a7d1-4791-bec5-39753c4e581c}"/>
        <w:category>
          <w:name w:val="常规"/>
          <w:gallery w:val="placeholder"/>
        </w:category>
        <w:types>
          <w:type w:val="bbPlcHdr"/>
        </w:types>
        <w:behaviors>
          <w:behavior w:val="content"/>
        </w:behaviors>
        <w:guid w:val="{5DAE9B52-A7D1-4791-BEC5-39753C4E581C}"/>
      </w:docPartPr>
      <w:docPartBody>
        <w:p w:rsidR="00EB7E01" w:rsidRDefault="0089310E">
          <w:r>
            <w:rPr>
              <w:color w:val="808080"/>
            </w:rPr>
            <w:t>单击此处输入文字。</w:t>
          </w:r>
        </w:p>
      </w:docPartBody>
    </w:docPart>
    <w:docPart>
      <w:docPartPr>
        <w:name w:val="{939fed90-cc51-46dc-9f14-d3f47bc70876}"/>
        <w:category>
          <w:name w:val="常规"/>
          <w:gallery w:val="placeholder"/>
        </w:category>
        <w:types>
          <w:type w:val="bbPlcHdr"/>
        </w:types>
        <w:behaviors>
          <w:behavior w:val="content"/>
        </w:behaviors>
        <w:guid w:val="{939FED90-CC51-46DC-9F14-D3F47BC70876}"/>
      </w:docPartPr>
      <w:docPartBody>
        <w:p w:rsidR="00EB7E01" w:rsidRDefault="0089310E">
          <w:r>
            <w:rPr>
              <w:color w:val="808080"/>
            </w:rPr>
            <w:t>单击此处输入文字。</w:t>
          </w:r>
        </w:p>
      </w:docPartBody>
    </w:docPart>
    <w:docPart>
      <w:docPartPr>
        <w:name w:val="{62618dde-52e4-427a-8d7d-cab839f35f1e}"/>
        <w:category>
          <w:name w:val="常规"/>
          <w:gallery w:val="placeholder"/>
        </w:category>
        <w:types>
          <w:type w:val="bbPlcHdr"/>
        </w:types>
        <w:behaviors>
          <w:behavior w:val="content"/>
        </w:behaviors>
        <w:guid w:val="{62618DDE-52E4-427A-8D7D-CAB839F35F1E}"/>
      </w:docPartPr>
      <w:docPartBody>
        <w:p w:rsidR="00EB7E01" w:rsidRDefault="0089310E">
          <w:r>
            <w:rPr>
              <w:color w:val="808080"/>
            </w:rPr>
            <w:t>单击此处输入文字。</w:t>
          </w:r>
        </w:p>
      </w:docPartBody>
    </w:docPart>
    <w:docPart>
      <w:docPartPr>
        <w:name w:val="{636f9bc1-271a-47ff-b06f-0b51a438201b}"/>
        <w:category>
          <w:name w:val="常规"/>
          <w:gallery w:val="placeholder"/>
        </w:category>
        <w:types>
          <w:type w:val="bbPlcHdr"/>
        </w:types>
        <w:behaviors>
          <w:behavior w:val="content"/>
        </w:behaviors>
        <w:guid w:val="{636F9BC1-271A-47FF-B06F-0B51A438201B}"/>
      </w:docPartPr>
      <w:docPartBody>
        <w:p w:rsidR="00EB7E01" w:rsidRDefault="0089310E">
          <w:r>
            <w:rPr>
              <w:color w:val="808080"/>
            </w:rPr>
            <w:t>单击此处输入文字。</w:t>
          </w:r>
        </w:p>
      </w:docPartBody>
    </w:docPart>
    <w:docPart>
      <w:docPartPr>
        <w:name w:val="{39436f59-8c43-4549-9788-c1059650f676}"/>
        <w:category>
          <w:name w:val="常规"/>
          <w:gallery w:val="placeholder"/>
        </w:category>
        <w:types>
          <w:type w:val="bbPlcHdr"/>
        </w:types>
        <w:behaviors>
          <w:behavior w:val="content"/>
        </w:behaviors>
        <w:guid w:val="{39436F59-8C43-4549-9788-C1059650F676}"/>
      </w:docPartPr>
      <w:docPartBody>
        <w:p w:rsidR="00EB7E01" w:rsidRDefault="0089310E">
          <w:r>
            <w:rPr>
              <w:color w:val="808080"/>
            </w:rPr>
            <w:t>单击此处输入文字。</w:t>
          </w:r>
        </w:p>
      </w:docPartBody>
    </w:docPart>
    <w:docPart>
      <w:docPartPr>
        <w:name w:val="{cde176f8-9883-4af2-a9af-35ba6ece96b1}"/>
        <w:category>
          <w:name w:val="常规"/>
          <w:gallery w:val="placeholder"/>
        </w:category>
        <w:types>
          <w:type w:val="bbPlcHdr"/>
        </w:types>
        <w:behaviors>
          <w:behavior w:val="content"/>
        </w:behaviors>
        <w:guid w:val="{CDE176F8-9883-4AF2-A9AF-35BA6ECE96B1}"/>
      </w:docPartPr>
      <w:docPartBody>
        <w:p w:rsidR="00EB7E01" w:rsidRDefault="0089310E">
          <w:r>
            <w:rPr>
              <w:color w:val="808080"/>
            </w:rPr>
            <w:t>单击此处输入文字。</w:t>
          </w:r>
        </w:p>
      </w:docPartBody>
    </w:docPart>
    <w:docPart>
      <w:docPartPr>
        <w:name w:val="{f2dffa7c-dc70-47d0-b189-a9886bde0499}"/>
        <w:category>
          <w:name w:val="常规"/>
          <w:gallery w:val="placeholder"/>
        </w:category>
        <w:types>
          <w:type w:val="bbPlcHdr"/>
        </w:types>
        <w:behaviors>
          <w:behavior w:val="content"/>
        </w:behaviors>
        <w:guid w:val="{F2DFFA7C-DC70-47D0-B189-A9886BDE0499}"/>
      </w:docPartPr>
      <w:docPartBody>
        <w:p w:rsidR="00EB7E01" w:rsidRDefault="0089310E">
          <w:r>
            <w:rPr>
              <w:color w:val="808080"/>
            </w:rPr>
            <w:t>单击此处输入文字。</w:t>
          </w:r>
        </w:p>
      </w:docPartBody>
    </w:docPart>
    <w:docPart>
      <w:docPartPr>
        <w:name w:val="{5b49f089-1a00-4792-a137-b6e16191df64}"/>
        <w:category>
          <w:name w:val="常规"/>
          <w:gallery w:val="placeholder"/>
        </w:category>
        <w:types>
          <w:type w:val="bbPlcHdr"/>
        </w:types>
        <w:behaviors>
          <w:behavior w:val="content"/>
        </w:behaviors>
        <w:guid w:val="{5B49F089-1A00-4792-A137-B6E16191DF64}"/>
      </w:docPartPr>
      <w:docPartBody>
        <w:p w:rsidR="00EB7E01" w:rsidRDefault="0089310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EB7E01"/>
    <w:rsid w:val="00240485"/>
    <w:rsid w:val="0089310E"/>
    <w:rsid w:val="0092352B"/>
    <w:rsid w:val="009E5CC7"/>
    <w:rsid w:val="00BC6FC0"/>
    <w:rsid w:val="00C14862"/>
    <w:rsid w:val="00EB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jltv</dc:creator>
  <cp:lastModifiedBy>ASUS1</cp:lastModifiedBy>
  <cp:revision>53</cp:revision>
  <dcterms:created xsi:type="dcterms:W3CDTF">2014-10-31T20:08:00Z</dcterms:created>
  <dcterms:modified xsi:type="dcterms:W3CDTF">2020-07-03T06:19:00Z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